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EC779" w14:textId="77777777" w:rsidR="00756576" w:rsidRDefault="00756576" w:rsidP="002B51F9">
      <w:pPr>
        <w:pBdr>
          <w:bottom w:val="single" w:sz="4" w:space="1" w:color="auto"/>
        </w:pBdr>
        <w:rPr>
          <w:rFonts w:cstheme="minorHAnsi"/>
          <w:b/>
          <w:sz w:val="24"/>
        </w:rPr>
      </w:pPr>
    </w:p>
    <w:p w14:paraId="3E074872" w14:textId="737D5975" w:rsidR="001C06DC" w:rsidRPr="002B51F9" w:rsidRDefault="001C06DC" w:rsidP="002B51F9">
      <w:pPr>
        <w:pBdr>
          <w:bottom w:val="single" w:sz="4" w:space="1" w:color="auto"/>
        </w:pBdr>
        <w:rPr>
          <w:rFonts w:cstheme="minorHAnsi"/>
          <w:b/>
          <w:sz w:val="24"/>
        </w:rPr>
      </w:pPr>
      <w:r w:rsidRPr="002B51F9">
        <w:rPr>
          <w:rFonts w:cstheme="minorHAnsi"/>
          <w:b/>
          <w:sz w:val="24"/>
        </w:rPr>
        <w:t>NOM – Prénom :</w:t>
      </w:r>
      <w:r w:rsidR="00732E71">
        <w:rPr>
          <w:rFonts w:cstheme="minorHAnsi"/>
          <w:b/>
          <w:sz w:val="24"/>
        </w:rPr>
        <w:t xml:space="preserve"> ANTHEAUME Lubin</w:t>
      </w:r>
    </w:p>
    <w:p w14:paraId="6E53E20B" w14:textId="77777777" w:rsidR="00F73BED" w:rsidRPr="00C9443C" w:rsidRDefault="00F73BED" w:rsidP="00F73BED">
      <w:pPr>
        <w:autoSpaceDE w:val="0"/>
        <w:autoSpaceDN w:val="0"/>
        <w:adjustRightInd w:val="0"/>
        <w:rPr>
          <w:rFonts w:cstheme="minorHAnsi"/>
          <w:b/>
          <w:bCs/>
          <w:sz w:val="28"/>
          <w:szCs w:val="28"/>
        </w:rPr>
      </w:pPr>
    </w:p>
    <w:p w14:paraId="2313B15D" w14:textId="76156A91" w:rsidR="00D464CA" w:rsidRPr="003B4896" w:rsidRDefault="00F73BED" w:rsidP="002258DE">
      <w:pPr>
        <w:autoSpaceDE w:val="0"/>
        <w:autoSpaceDN w:val="0"/>
        <w:adjustRightInd w:val="0"/>
        <w:jc w:val="center"/>
        <w:rPr>
          <w:rFonts w:cstheme="minorHAnsi"/>
          <w:b/>
          <w:i/>
          <w:color w:val="FF0000"/>
          <w:sz w:val="28"/>
          <w:szCs w:val="28"/>
          <w:u w:val="single"/>
        </w:rPr>
      </w:pPr>
      <w:r w:rsidRPr="00C9443C">
        <w:rPr>
          <w:rFonts w:cstheme="minorHAnsi"/>
          <w:b/>
          <w:bCs/>
          <w:sz w:val="28"/>
          <w:szCs w:val="28"/>
        </w:rPr>
        <w:t>Titre</w:t>
      </w:r>
      <w:r w:rsidR="00D464CA" w:rsidRPr="00C9443C">
        <w:rPr>
          <w:rFonts w:cstheme="minorHAnsi"/>
          <w:b/>
          <w:bCs/>
          <w:sz w:val="28"/>
          <w:szCs w:val="28"/>
        </w:rPr>
        <w:t> :</w:t>
      </w:r>
      <w:r w:rsidR="00E840D5">
        <w:rPr>
          <w:rFonts w:cstheme="minorHAnsi"/>
          <w:b/>
          <w:bCs/>
          <w:sz w:val="28"/>
          <w:szCs w:val="28"/>
        </w:rPr>
        <w:t xml:space="preserve"> Pilotage d’un drone par l’interprétation des mouvements du corps humain</w:t>
      </w:r>
      <w:r w:rsidR="003B4896">
        <w:rPr>
          <w:rFonts w:cstheme="minorHAnsi"/>
          <w:b/>
          <w:bCs/>
          <w:sz w:val="28"/>
          <w:szCs w:val="28"/>
        </w:rPr>
        <w:t xml:space="preserve"> </w:t>
      </w:r>
    </w:p>
    <w:p w14:paraId="23013657" w14:textId="77777777" w:rsidR="00E40B02" w:rsidRDefault="00E40B02" w:rsidP="00F73BED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</w:rPr>
      </w:pPr>
    </w:p>
    <w:p w14:paraId="008E7A7B" w14:textId="4D786033" w:rsidR="00265C30" w:rsidRPr="006307C0" w:rsidRDefault="00F73BED" w:rsidP="00F73BED">
      <w:pPr>
        <w:autoSpaceDE w:val="0"/>
        <w:autoSpaceDN w:val="0"/>
        <w:adjustRightInd w:val="0"/>
        <w:rPr>
          <w:rFonts w:ascii="Calibri" w:hAnsi="Calibri" w:cs="Calibri"/>
          <w:color w:val="FF0000"/>
          <w:szCs w:val="22"/>
        </w:rPr>
      </w:pPr>
      <w:r>
        <w:rPr>
          <w:rFonts w:ascii="Calibri-Bold" w:hAnsi="Calibri-Bold" w:cs="Calibri-Bold"/>
          <w:b/>
          <w:bCs/>
          <w:szCs w:val="22"/>
        </w:rPr>
        <w:t xml:space="preserve">Ancrage </w:t>
      </w:r>
      <w:r>
        <w:rPr>
          <w:rFonts w:ascii="Calibri" w:hAnsi="Calibri" w:cs="Calibri"/>
          <w:szCs w:val="22"/>
        </w:rPr>
        <w:t>au thème de l’année (50 mots</w:t>
      </w:r>
      <w:r w:rsidR="008D350F">
        <w:rPr>
          <w:rFonts w:ascii="Calibri" w:hAnsi="Calibri" w:cs="Calibri"/>
          <w:szCs w:val="22"/>
        </w:rPr>
        <w:t xml:space="preserve"> maximum autorisé</w:t>
      </w:r>
      <w:r>
        <w:rPr>
          <w:rFonts w:ascii="Calibri" w:hAnsi="Calibri" w:cs="Calibri"/>
          <w:szCs w:val="22"/>
        </w:rPr>
        <w:t>)</w:t>
      </w:r>
    </w:p>
    <w:p w14:paraId="4733B24E" w14:textId="30E6CD5B" w:rsidR="003428F2" w:rsidRDefault="003428F2" w:rsidP="00F73BED">
      <w:pPr>
        <w:autoSpaceDE w:val="0"/>
        <w:autoSpaceDN w:val="0"/>
        <w:adjustRightInd w:val="0"/>
        <w:rPr>
          <w:rFonts w:ascii="Calibri" w:hAnsi="Calibri" w:cs="Calibri"/>
          <w:iCs/>
          <w:sz w:val="24"/>
          <w:szCs w:val="22"/>
        </w:rPr>
      </w:pPr>
      <w:r>
        <w:rPr>
          <w:rFonts w:ascii="Calibri" w:hAnsi="Calibri" w:cs="Calibri"/>
          <w:iCs/>
          <w:sz w:val="24"/>
          <w:szCs w:val="22"/>
        </w:rPr>
        <w:t>L’essor du pilotage de drone témoigne de la recherche de cette sensation, au point d’en devenir un sport de compétition. En dehors du contexte compétitif, beaucoup de drone</w:t>
      </w:r>
      <w:r w:rsidR="00650B82">
        <w:rPr>
          <w:rFonts w:ascii="Calibri" w:hAnsi="Calibri" w:cs="Calibri"/>
          <w:iCs/>
          <w:sz w:val="24"/>
          <w:szCs w:val="22"/>
        </w:rPr>
        <w:t>s</w:t>
      </w:r>
      <w:r>
        <w:rPr>
          <w:rFonts w:ascii="Calibri" w:hAnsi="Calibri" w:cs="Calibri"/>
          <w:iCs/>
          <w:sz w:val="24"/>
          <w:szCs w:val="22"/>
        </w:rPr>
        <w:t xml:space="preserve"> sous format jouet sont disponible</w:t>
      </w:r>
      <w:r w:rsidR="00E44F21">
        <w:rPr>
          <w:rFonts w:ascii="Calibri" w:hAnsi="Calibri" w:cs="Calibri"/>
          <w:iCs/>
          <w:sz w:val="24"/>
          <w:szCs w:val="22"/>
        </w:rPr>
        <w:t>s</w:t>
      </w:r>
      <w:r>
        <w:rPr>
          <w:rFonts w:ascii="Calibri" w:hAnsi="Calibri" w:cs="Calibri"/>
          <w:iCs/>
          <w:sz w:val="24"/>
          <w:szCs w:val="22"/>
        </w:rPr>
        <w:t xml:space="preserve"> pour satisfaire un public plus large et amateur.</w:t>
      </w:r>
    </w:p>
    <w:p w14:paraId="0B1F042C" w14:textId="5BDDC347" w:rsidR="003428F2" w:rsidRPr="003B4896" w:rsidRDefault="003428F2" w:rsidP="00F73BED">
      <w:pPr>
        <w:autoSpaceDE w:val="0"/>
        <w:autoSpaceDN w:val="0"/>
        <w:adjustRightInd w:val="0"/>
        <w:rPr>
          <w:rFonts w:ascii="Calibri" w:hAnsi="Calibri" w:cs="Calibri"/>
          <w:iCs/>
          <w:color w:val="FF0000"/>
          <w:szCs w:val="22"/>
        </w:rPr>
      </w:pPr>
    </w:p>
    <w:p w14:paraId="0453BB83" w14:textId="77777777" w:rsidR="00F73BED" w:rsidRDefault="00F73BED" w:rsidP="00F73BED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14:paraId="1B4D498A" w14:textId="1A8AD1B6" w:rsidR="00F73BED" w:rsidRPr="006307C0" w:rsidRDefault="00F73BED" w:rsidP="00F73BED">
      <w:pPr>
        <w:autoSpaceDE w:val="0"/>
        <w:autoSpaceDN w:val="0"/>
        <w:adjustRightInd w:val="0"/>
        <w:rPr>
          <w:rFonts w:ascii="Calibri" w:hAnsi="Calibri" w:cs="Calibri"/>
          <w:color w:val="FF0000"/>
          <w:szCs w:val="22"/>
        </w:rPr>
      </w:pPr>
      <w:r>
        <w:rPr>
          <w:rFonts w:ascii="Calibri-Bold" w:hAnsi="Calibri-Bold" w:cs="Calibri-Bold"/>
          <w:b/>
          <w:bCs/>
          <w:szCs w:val="22"/>
        </w:rPr>
        <w:t xml:space="preserve">Motivation du choix </w:t>
      </w:r>
      <w:r>
        <w:rPr>
          <w:rFonts w:ascii="Calibri" w:hAnsi="Calibri" w:cs="Calibri"/>
          <w:szCs w:val="22"/>
        </w:rPr>
        <w:t>de l’étude (</w:t>
      </w:r>
      <w:r w:rsidR="008D350F">
        <w:rPr>
          <w:rFonts w:ascii="Calibri" w:hAnsi="Calibri" w:cs="Calibri"/>
          <w:szCs w:val="22"/>
        </w:rPr>
        <w:t>50 mots maximum autorisé</w:t>
      </w:r>
      <w:r>
        <w:rPr>
          <w:rFonts w:ascii="Calibri" w:hAnsi="Calibri" w:cs="Calibri"/>
          <w:szCs w:val="22"/>
        </w:rPr>
        <w:t>)</w:t>
      </w:r>
    </w:p>
    <w:p w14:paraId="6082BD3D" w14:textId="28396503" w:rsidR="00F73BED" w:rsidRPr="00BB74B8" w:rsidRDefault="003428F2" w:rsidP="00F73BED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>Rendre le pilotage de drone plus immersif grâce à l’utilisation des mouvements du pilote plutôt qu’une radiocommande.</w:t>
      </w:r>
    </w:p>
    <w:p w14:paraId="7F538B19" w14:textId="3C21A925" w:rsidR="003B4896" w:rsidRPr="003B4896" w:rsidRDefault="003B4896" w:rsidP="00F73BED">
      <w:pPr>
        <w:autoSpaceDE w:val="0"/>
        <w:autoSpaceDN w:val="0"/>
        <w:adjustRightInd w:val="0"/>
        <w:rPr>
          <w:rFonts w:cstheme="minorHAnsi"/>
          <w:color w:val="FF0000"/>
          <w:sz w:val="26"/>
          <w:szCs w:val="26"/>
        </w:rPr>
      </w:pPr>
    </w:p>
    <w:p w14:paraId="4825C39C" w14:textId="77777777" w:rsidR="003B4896" w:rsidRPr="002B51F9" w:rsidRDefault="003B4896" w:rsidP="00F73BED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08A728F7" w14:textId="4D2C00E9" w:rsidR="0009122A" w:rsidRPr="00BB74B8" w:rsidRDefault="00F73BED" w:rsidP="0009122A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</w:rPr>
      </w:pPr>
      <w:r w:rsidRPr="002B51F9">
        <w:rPr>
          <w:rFonts w:cstheme="minorHAnsi"/>
          <w:b/>
          <w:bCs/>
          <w:sz w:val="26"/>
          <w:szCs w:val="26"/>
        </w:rPr>
        <w:t>Positionnement thématique</w:t>
      </w:r>
      <w:r w:rsidR="00BB74B8">
        <w:rPr>
          <w:rFonts w:cstheme="minorHAnsi"/>
          <w:b/>
          <w:bCs/>
          <w:sz w:val="26"/>
          <w:szCs w:val="26"/>
        </w:rPr>
        <w:t> :</w:t>
      </w:r>
    </w:p>
    <w:p w14:paraId="4862429C" w14:textId="191E6636" w:rsidR="00BB74B8" w:rsidRDefault="00BB74B8" w:rsidP="00BB74B8">
      <w:pPr>
        <w:pStyle w:val="Paragraphedeliste"/>
        <w:numPr>
          <w:ilvl w:val="0"/>
          <w:numId w:val="59"/>
        </w:numPr>
        <w:spacing w:line="0" w:lineRule="atLeast"/>
        <w:jc w:val="both"/>
      </w:pPr>
      <w:r w:rsidRPr="00EC5D6F">
        <w:t xml:space="preserve">Sciences industrielles : Traitement du Signal </w:t>
      </w:r>
    </w:p>
    <w:p w14:paraId="7CA2327C" w14:textId="77777777" w:rsidR="00BB74B8" w:rsidRDefault="00BB74B8" w:rsidP="00BB74B8">
      <w:pPr>
        <w:pStyle w:val="Paragraphedeliste"/>
        <w:numPr>
          <w:ilvl w:val="0"/>
          <w:numId w:val="59"/>
        </w:numPr>
        <w:spacing w:line="0" w:lineRule="atLeast"/>
        <w:jc w:val="both"/>
      </w:pPr>
      <w:r>
        <w:t xml:space="preserve">Informatique : </w:t>
      </w:r>
      <w:r w:rsidRPr="00EC5D6F">
        <w:t>Informatique Pratique</w:t>
      </w:r>
      <w:r>
        <w:t xml:space="preserve"> – Technologies informatiques</w:t>
      </w:r>
    </w:p>
    <w:p w14:paraId="0FDB3EE9" w14:textId="77777777" w:rsidR="0009122A" w:rsidRPr="00E40B02" w:rsidRDefault="0009122A" w:rsidP="0009122A">
      <w:pPr>
        <w:autoSpaceDE w:val="0"/>
        <w:autoSpaceDN w:val="0"/>
        <w:adjustRightInd w:val="0"/>
        <w:rPr>
          <w:rFonts w:cstheme="minorHAnsi"/>
          <w:szCs w:val="26"/>
        </w:rPr>
      </w:pPr>
    </w:p>
    <w:p w14:paraId="69092671" w14:textId="3A79ED61" w:rsidR="00F73BED" w:rsidRPr="00F00BDC" w:rsidRDefault="00F73BED" w:rsidP="00F73BED">
      <w:pPr>
        <w:autoSpaceDE w:val="0"/>
        <w:autoSpaceDN w:val="0"/>
        <w:adjustRightInd w:val="0"/>
        <w:rPr>
          <w:rFonts w:cstheme="minorHAnsi"/>
          <w:bCs/>
          <w:color w:val="FF0000"/>
          <w:sz w:val="26"/>
          <w:szCs w:val="26"/>
        </w:rPr>
      </w:pPr>
      <w:r w:rsidRPr="002B51F9">
        <w:rPr>
          <w:rFonts w:cstheme="minorHAnsi"/>
          <w:b/>
          <w:bCs/>
          <w:sz w:val="26"/>
          <w:szCs w:val="26"/>
        </w:rPr>
        <w:t>Mots-clés</w:t>
      </w:r>
      <w:r w:rsidR="00F00BDC">
        <w:rPr>
          <w:rFonts w:cstheme="minorHAnsi"/>
          <w:b/>
          <w:bCs/>
          <w:sz w:val="26"/>
          <w:szCs w:val="26"/>
        </w:rPr>
        <w:t xml:space="preserve"> : </w:t>
      </w:r>
      <w:r w:rsidR="00F00BDC">
        <w:rPr>
          <w:rFonts w:cstheme="minorHAnsi"/>
          <w:b/>
          <w:bCs/>
          <w:color w:val="FF0000"/>
          <w:sz w:val="26"/>
          <w:szCs w:val="26"/>
        </w:rPr>
        <w:t>6 en français !</w:t>
      </w:r>
    </w:p>
    <w:p w14:paraId="1F14A6ED" w14:textId="676F3541" w:rsidR="00F73BED" w:rsidRPr="002B51F9" w:rsidRDefault="00F73BED" w:rsidP="00F73BED">
      <w:pPr>
        <w:autoSpaceDE w:val="0"/>
        <w:autoSpaceDN w:val="0"/>
        <w:adjustRightInd w:val="0"/>
        <w:rPr>
          <w:rFonts w:cstheme="minorHAnsi"/>
          <w:i/>
          <w:iCs/>
          <w:sz w:val="26"/>
          <w:szCs w:val="26"/>
        </w:rPr>
      </w:pPr>
      <w:r w:rsidRPr="002B51F9">
        <w:rPr>
          <w:rFonts w:cstheme="minorHAnsi"/>
          <w:sz w:val="26"/>
          <w:szCs w:val="26"/>
        </w:rPr>
        <w:t xml:space="preserve">En français : </w:t>
      </w:r>
      <w:r w:rsidR="00A46B26">
        <w:rPr>
          <w:rFonts w:cstheme="minorHAnsi"/>
          <w:sz w:val="26"/>
          <w:szCs w:val="26"/>
        </w:rPr>
        <w:t xml:space="preserve">drone – </w:t>
      </w:r>
      <w:r w:rsidR="00A46B26" w:rsidRPr="009D2EB9">
        <w:rPr>
          <w:rFonts w:cstheme="minorHAnsi"/>
          <w:sz w:val="26"/>
          <w:szCs w:val="26"/>
        </w:rPr>
        <w:t>précision</w:t>
      </w:r>
      <w:r w:rsidR="00A46B26">
        <w:rPr>
          <w:rFonts w:cstheme="minorHAnsi"/>
          <w:sz w:val="26"/>
          <w:szCs w:val="26"/>
        </w:rPr>
        <w:t xml:space="preserve"> – traitement en temps réel – contrôle par mouvement</w:t>
      </w:r>
      <w:r w:rsidR="009D3DAE">
        <w:rPr>
          <w:rFonts w:cstheme="minorHAnsi"/>
          <w:sz w:val="26"/>
          <w:szCs w:val="26"/>
        </w:rPr>
        <w:t xml:space="preserve"> </w:t>
      </w:r>
      <w:r w:rsidR="009D2EB9">
        <w:rPr>
          <w:rFonts w:cstheme="minorHAnsi"/>
          <w:sz w:val="26"/>
          <w:szCs w:val="26"/>
        </w:rPr>
        <w:t>– moindre coût</w:t>
      </w:r>
    </w:p>
    <w:p w14:paraId="76549ED2" w14:textId="1F86290B" w:rsidR="00F73BED" w:rsidRPr="00A46B26" w:rsidRDefault="00F73BED" w:rsidP="00F73BED">
      <w:pPr>
        <w:autoSpaceDE w:val="0"/>
        <w:autoSpaceDN w:val="0"/>
        <w:adjustRightInd w:val="0"/>
        <w:rPr>
          <w:rFonts w:cstheme="minorHAnsi"/>
          <w:sz w:val="26"/>
          <w:szCs w:val="26"/>
          <w:lang w:val="en-GB"/>
        </w:rPr>
      </w:pPr>
      <w:r w:rsidRPr="00A46B26">
        <w:rPr>
          <w:rFonts w:cstheme="minorHAnsi"/>
          <w:sz w:val="26"/>
          <w:szCs w:val="26"/>
          <w:lang w:val="en-GB"/>
        </w:rPr>
        <w:t xml:space="preserve">En </w:t>
      </w:r>
      <w:proofErr w:type="spellStart"/>
      <w:proofErr w:type="gramStart"/>
      <w:r w:rsidR="009D2EB9">
        <w:rPr>
          <w:rFonts w:cstheme="minorHAnsi"/>
          <w:sz w:val="26"/>
          <w:szCs w:val="26"/>
          <w:lang w:val="en-GB"/>
        </w:rPr>
        <w:t>anglais</w:t>
      </w:r>
      <w:proofErr w:type="spellEnd"/>
      <w:r w:rsidR="009D2EB9">
        <w:rPr>
          <w:rFonts w:cstheme="minorHAnsi"/>
          <w:sz w:val="26"/>
          <w:szCs w:val="26"/>
          <w:lang w:val="en-GB"/>
        </w:rPr>
        <w:t xml:space="preserve"> :</w:t>
      </w:r>
      <w:proofErr w:type="gramEnd"/>
      <w:r w:rsidR="009D2EB9">
        <w:rPr>
          <w:rFonts w:cstheme="minorHAnsi"/>
          <w:sz w:val="26"/>
          <w:szCs w:val="26"/>
          <w:lang w:val="en-GB"/>
        </w:rPr>
        <w:t xml:space="preserve"> </w:t>
      </w:r>
      <w:r w:rsidR="00A46B26" w:rsidRPr="00A46B26">
        <w:rPr>
          <w:rFonts w:cstheme="minorHAnsi"/>
          <w:sz w:val="26"/>
          <w:szCs w:val="26"/>
          <w:lang w:val="en-GB"/>
        </w:rPr>
        <w:t xml:space="preserve">drone – accuracy </w:t>
      </w:r>
      <w:r w:rsidR="00A46B26">
        <w:rPr>
          <w:rFonts w:cstheme="minorHAnsi"/>
          <w:sz w:val="26"/>
          <w:szCs w:val="26"/>
          <w:lang w:val="en-GB"/>
        </w:rPr>
        <w:t>–</w:t>
      </w:r>
      <w:r w:rsidR="00A46B26" w:rsidRPr="00A46B26">
        <w:rPr>
          <w:rFonts w:cstheme="minorHAnsi"/>
          <w:sz w:val="26"/>
          <w:szCs w:val="26"/>
          <w:lang w:val="en-GB"/>
        </w:rPr>
        <w:t xml:space="preserve"> real</w:t>
      </w:r>
      <w:r w:rsidR="00A46B26">
        <w:rPr>
          <w:rFonts w:cstheme="minorHAnsi"/>
          <w:sz w:val="26"/>
          <w:szCs w:val="26"/>
          <w:lang w:val="en-GB"/>
        </w:rPr>
        <w:t xml:space="preserve"> time processing – motion steering</w:t>
      </w:r>
      <w:r w:rsidR="009D2EB9">
        <w:rPr>
          <w:rFonts w:cstheme="minorHAnsi"/>
          <w:sz w:val="26"/>
          <w:szCs w:val="26"/>
          <w:lang w:val="en-GB"/>
        </w:rPr>
        <w:t xml:space="preserve"> – low cost</w:t>
      </w:r>
    </w:p>
    <w:p w14:paraId="275DDE7E" w14:textId="77777777" w:rsidR="00F73BED" w:rsidRPr="00A46B26" w:rsidRDefault="00F73BED" w:rsidP="00F73BED">
      <w:pPr>
        <w:autoSpaceDE w:val="0"/>
        <w:autoSpaceDN w:val="0"/>
        <w:adjustRightInd w:val="0"/>
        <w:rPr>
          <w:rFonts w:cstheme="minorHAnsi"/>
          <w:i/>
          <w:iCs/>
          <w:sz w:val="26"/>
          <w:szCs w:val="26"/>
          <w:lang w:val="en-GB"/>
        </w:rPr>
      </w:pPr>
    </w:p>
    <w:p w14:paraId="01D023AE" w14:textId="6922C611" w:rsidR="0091081A" w:rsidRDefault="00F73BED" w:rsidP="00393AFE">
      <w:pPr>
        <w:autoSpaceDE w:val="0"/>
        <w:autoSpaceDN w:val="0"/>
        <w:adjustRightInd w:val="0"/>
        <w:rPr>
          <w:rFonts w:cstheme="minorHAnsi"/>
          <w:b/>
          <w:bCs/>
          <w:color w:val="FF0000"/>
          <w:sz w:val="26"/>
          <w:szCs w:val="26"/>
        </w:rPr>
      </w:pPr>
      <w:r w:rsidRPr="002B51F9">
        <w:rPr>
          <w:rFonts w:cstheme="minorHAnsi"/>
          <w:b/>
          <w:bCs/>
          <w:sz w:val="26"/>
          <w:szCs w:val="26"/>
        </w:rPr>
        <w:t>Bibliographie commentée</w:t>
      </w:r>
      <w:r>
        <w:rPr>
          <w:rFonts w:cstheme="minorHAnsi"/>
          <w:b/>
          <w:bCs/>
          <w:sz w:val="26"/>
          <w:szCs w:val="26"/>
        </w:rPr>
        <w:t xml:space="preserve"> </w:t>
      </w:r>
    </w:p>
    <w:p w14:paraId="43D56A12" w14:textId="0A8A2FF6" w:rsidR="00E44F21" w:rsidRDefault="00E44F21" w:rsidP="00393AFE">
      <w:pPr>
        <w:autoSpaceDE w:val="0"/>
        <w:autoSpaceDN w:val="0"/>
        <w:adjustRightInd w:val="0"/>
        <w:rPr>
          <w:rFonts w:cstheme="minorHAnsi"/>
          <w:b/>
          <w:bCs/>
          <w:color w:val="FF0000"/>
          <w:sz w:val="26"/>
          <w:szCs w:val="26"/>
        </w:rPr>
      </w:pPr>
    </w:p>
    <w:p w14:paraId="5069476A" w14:textId="77777777" w:rsidR="00331CC7" w:rsidRDefault="00331CC7" w:rsidP="00393AFE">
      <w:pPr>
        <w:autoSpaceDE w:val="0"/>
        <w:autoSpaceDN w:val="0"/>
        <w:adjustRightInd w:val="0"/>
        <w:rPr>
          <w:rFonts w:cstheme="minorHAnsi"/>
          <w:i/>
          <w:color w:val="FF0000"/>
          <w:sz w:val="24"/>
          <w:szCs w:val="22"/>
        </w:rPr>
      </w:pPr>
    </w:p>
    <w:p w14:paraId="467275CD" w14:textId="77777777" w:rsidR="00561E85" w:rsidRPr="00367556" w:rsidRDefault="00561E85" w:rsidP="00393AFE">
      <w:pPr>
        <w:autoSpaceDE w:val="0"/>
        <w:autoSpaceDN w:val="0"/>
        <w:adjustRightInd w:val="0"/>
        <w:rPr>
          <w:rFonts w:cstheme="minorHAnsi"/>
          <w:i/>
          <w:color w:val="FF0000"/>
          <w:sz w:val="24"/>
          <w:szCs w:val="22"/>
        </w:rPr>
      </w:pPr>
    </w:p>
    <w:p w14:paraId="733A3FF3" w14:textId="3EDB9428" w:rsidR="0011002F" w:rsidRDefault="00E44F21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Le pilotage de drone </w:t>
      </w:r>
      <w:r w:rsidR="00060E5D">
        <w:rPr>
          <w:rFonts w:cstheme="minorHAnsi"/>
          <w:sz w:val="26"/>
          <w:szCs w:val="26"/>
        </w:rPr>
        <w:t xml:space="preserve">est une activité </w:t>
      </w:r>
      <w:r w:rsidR="00D00A80">
        <w:rPr>
          <w:rFonts w:cstheme="minorHAnsi"/>
          <w:sz w:val="26"/>
          <w:szCs w:val="26"/>
        </w:rPr>
        <w:t>qui s’est rapidement développée dans les dernières année</w:t>
      </w:r>
      <w:r w:rsidR="00D167FA">
        <w:rPr>
          <w:rFonts w:cstheme="minorHAnsi"/>
          <w:sz w:val="26"/>
          <w:szCs w:val="26"/>
        </w:rPr>
        <w:t>s</w:t>
      </w:r>
      <w:r w:rsidR="00E76B1D">
        <w:rPr>
          <w:rFonts w:cstheme="minorHAnsi"/>
          <w:sz w:val="26"/>
          <w:szCs w:val="26"/>
        </w:rPr>
        <w:t xml:space="preserve"> et</w:t>
      </w:r>
      <w:r w:rsidR="0053227A">
        <w:rPr>
          <w:rFonts w:cstheme="minorHAnsi"/>
          <w:sz w:val="26"/>
          <w:szCs w:val="26"/>
        </w:rPr>
        <w:t xml:space="preserve"> </w:t>
      </w:r>
      <w:r w:rsidR="00D167FA">
        <w:rPr>
          <w:rFonts w:cstheme="minorHAnsi"/>
          <w:sz w:val="26"/>
          <w:szCs w:val="26"/>
        </w:rPr>
        <w:t>dont le marché a atteint quasiment 4 milliards de dollars en 2023 [1].</w:t>
      </w:r>
      <w:r w:rsidR="00D00A80">
        <w:rPr>
          <w:rFonts w:cstheme="minorHAnsi"/>
          <w:sz w:val="26"/>
          <w:szCs w:val="26"/>
        </w:rPr>
        <w:t xml:space="preserve">, notamment grâce à l’essor des drones </w:t>
      </w:r>
      <w:r w:rsidR="00D167FA">
        <w:rPr>
          <w:rFonts w:cstheme="minorHAnsi"/>
          <w:sz w:val="26"/>
          <w:szCs w:val="26"/>
        </w:rPr>
        <w:t>grand public</w:t>
      </w:r>
      <w:r w:rsidR="0053227A" w:rsidRPr="00E76B1D">
        <w:rPr>
          <w:rFonts w:cstheme="minorHAnsi"/>
          <w:sz w:val="26"/>
          <w:szCs w:val="26"/>
        </w:rPr>
        <w:t>,</w:t>
      </w:r>
      <w:r w:rsidR="00D167FA">
        <w:rPr>
          <w:rFonts w:cstheme="minorHAnsi"/>
          <w:sz w:val="26"/>
          <w:szCs w:val="26"/>
        </w:rPr>
        <w:t xml:space="preserve"> qui représentent 30% du marché mondial du drone</w:t>
      </w:r>
      <w:r w:rsidR="00D00A80">
        <w:rPr>
          <w:rFonts w:cstheme="minorHAnsi"/>
          <w:sz w:val="26"/>
          <w:szCs w:val="26"/>
        </w:rPr>
        <w:t>.</w:t>
      </w:r>
    </w:p>
    <w:p w14:paraId="6182EB16" w14:textId="5CA1A7DB" w:rsidR="00D00A80" w:rsidRDefault="00D00A80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L’usage des drones jouets est relativement limité</w:t>
      </w:r>
      <w:r w:rsidR="0011002F">
        <w:rPr>
          <w:rFonts w:cstheme="minorHAnsi"/>
          <w:sz w:val="26"/>
          <w:szCs w:val="26"/>
        </w:rPr>
        <w:t> :</w:t>
      </w:r>
      <w:r w:rsidR="001131EF">
        <w:rPr>
          <w:rFonts w:cstheme="minorHAnsi"/>
          <w:sz w:val="26"/>
          <w:szCs w:val="26"/>
        </w:rPr>
        <w:t xml:space="preserve"> la liberté du pilote sur le comportement du drone en vol est restreinte à quelques instructions définies par le constructeur, que le pilote soumet au drone par l’intermédiaire de la radiocommande. </w:t>
      </w:r>
    </w:p>
    <w:p w14:paraId="387034F6" w14:textId="77777777" w:rsidR="0011002F" w:rsidRDefault="0011002F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1657B10C" w14:textId="7C4CD108" w:rsidR="00541DF7" w:rsidRDefault="00B437DB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Cependant on peut imaginer des moyens plus immersifs de piloter le drone pour engager </w:t>
      </w:r>
      <w:r w:rsidRPr="00E76B1D">
        <w:rPr>
          <w:rFonts w:cstheme="minorHAnsi"/>
          <w:sz w:val="26"/>
          <w:szCs w:val="26"/>
        </w:rPr>
        <w:t>davantage</w:t>
      </w:r>
      <w:r>
        <w:rPr>
          <w:rFonts w:cstheme="minorHAnsi"/>
          <w:sz w:val="26"/>
          <w:szCs w:val="26"/>
        </w:rPr>
        <w:t xml:space="preserve"> le pilote dans l’expérience de vol qu’il ne l’est déjà avec la radiocommande. On peut imaginer un système qui interprète les mouvements et les contractions musculair</w:t>
      </w:r>
      <w:r w:rsidR="00E76B1D">
        <w:rPr>
          <w:rFonts w:cstheme="minorHAnsi"/>
          <w:sz w:val="26"/>
          <w:szCs w:val="26"/>
        </w:rPr>
        <w:t xml:space="preserve">es </w:t>
      </w:r>
      <w:r>
        <w:rPr>
          <w:rFonts w:cstheme="minorHAnsi"/>
          <w:sz w:val="26"/>
          <w:szCs w:val="26"/>
        </w:rPr>
        <w:t xml:space="preserve">du corps du pilote </w:t>
      </w:r>
      <w:r w:rsidR="0018516C">
        <w:rPr>
          <w:rFonts w:cstheme="minorHAnsi"/>
          <w:sz w:val="26"/>
          <w:szCs w:val="26"/>
        </w:rPr>
        <w:t>[</w:t>
      </w:r>
      <w:r w:rsidR="001F7DA8">
        <w:rPr>
          <w:rFonts w:cstheme="minorHAnsi"/>
          <w:sz w:val="26"/>
          <w:szCs w:val="26"/>
        </w:rPr>
        <w:t>5</w:t>
      </w:r>
      <w:r w:rsidR="0018516C">
        <w:rPr>
          <w:rFonts w:cstheme="minorHAnsi"/>
          <w:sz w:val="26"/>
          <w:szCs w:val="26"/>
        </w:rPr>
        <w:t>]</w:t>
      </w:r>
      <w:r>
        <w:rPr>
          <w:rFonts w:cstheme="minorHAnsi"/>
          <w:sz w:val="26"/>
          <w:szCs w:val="26"/>
        </w:rPr>
        <w:t xml:space="preserve"> ou encore l’activité électrique du cerveau</w:t>
      </w:r>
      <w:r w:rsidR="0018516C">
        <w:rPr>
          <w:rFonts w:cstheme="minorHAnsi"/>
          <w:sz w:val="26"/>
          <w:szCs w:val="26"/>
        </w:rPr>
        <w:t xml:space="preserve"> [</w:t>
      </w:r>
      <w:r w:rsidR="001F7DA8">
        <w:rPr>
          <w:rFonts w:cstheme="minorHAnsi"/>
          <w:sz w:val="26"/>
          <w:szCs w:val="26"/>
        </w:rPr>
        <w:t>6</w:t>
      </w:r>
      <w:r w:rsidR="0018516C">
        <w:rPr>
          <w:rFonts w:cstheme="minorHAnsi"/>
          <w:sz w:val="26"/>
          <w:szCs w:val="26"/>
        </w:rPr>
        <w:t>]</w:t>
      </w:r>
      <w:r>
        <w:rPr>
          <w:rFonts w:cstheme="minorHAnsi"/>
          <w:sz w:val="26"/>
          <w:szCs w:val="26"/>
        </w:rPr>
        <w:t>.</w:t>
      </w:r>
    </w:p>
    <w:p w14:paraId="33EBF438" w14:textId="77777777" w:rsidR="00B30572" w:rsidRDefault="00B30572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50EF12ED" w14:textId="7CDB29BC" w:rsidR="00AC435B" w:rsidRDefault="00C83224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Certains</w:t>
      </w:r>
      <w:r w:rsidR="00541DF7">
        <w:rPr>
          <w:rFonts w:cstheme="minorHAnsi"/>
          <w:sz w:val="26"/>
          <w:szCs w:val="26"/>
        </w:rPr>
        <w:t xml:space="preserve"> utilis</w:t>
      </w:r>
      <w:r w:rsidR="00541DF7" w:rsidRPr="00E76B1D">
        <w:rPr>
          <w:rFonts w:cstheme="minorHAnsi"/>
          <w:sz w:val="26"/>
          <w:szCs w:val="26"/>
        </w:rPr>
        <w:t>e</w:t>
      </w:r>
      <w:r w:rsidR="0053227A" w:rsidRPr="00E76B1D">
        <w:rPr>
          <w:rFonts w:cstheme="minorHAnsi"/>
          <w:sz w:val="26"/>
          <w:szCs w:val="26"/>
        </w:rPr>
        <w:t>nt</w:t>
      </w:r>
      <w:r w:rsidR="00541DF7">
        <w:rPr>
          <w:rFonts w:cstheme="minorHAnsi"/>
          <w:sz w:val="26"/>
          <w:szCs w:val="26"/>
        </w:rPr>
        <w:t xml:space="preserve"> l’électromyographie </w:t>
      </w:r>
      <w:r w:rsidR="009F5AC4">
        <w:rPr>
          <w:rFonts w:cstheme="minorHAnsi"/>
          <w:sz w:val="26"/>
          <w:szCs w:val="26"/>
        </w:rPr>
        <w:t>et une unité de mesure inertielle pour récupérer des signaux musculaires et de mouvements. Un réseau de neurones permet de reconnaitre les mouvements effectués grâce à ces données acquises en temps réel, et ainsi de déclencher la commande du drone correspondante</w:t>
      </w:r>
      <w:r w:rsidR="00B30572">
        <w:rPr>
          <w:rFonts w:cstheme="minorHAnsi"/>
          <w:sz w:val="26"/>
          <w:szCs w:val="26"/>
        </w:rPr>
        <w:t xml:space="preserve"> [5]</w:t>
      </w:r>
      <w:r w:rsidR="009F5AC4">
        <w:rPr>
          <w:rFonts w:cstheme="minorHAnsi"/>
          <w:sz w:val="26"/>
          <w:szCs w:val="26"/>
        </w:rPr>
        <w:t>.</w:t>
      </w:r>
      <w:r w:rsidR="00C403B5">
        <w:rPr>
          <w:rFonts w:cstheme="minorHAnsi"/>
          <w:sz w:val="26"/>
          <w:szCs w:val="26"/>
        </w:rPr>
        <w:t xml:space="preserve"> On remarque cependant que la complexité technique d’un tel système peut être un frein à l’adoption par le grand public. D’autres ont constaté, outre la complexité technique, la difficulté de prise en main d’un système utilisant « la pensée » qui nécessite une concentration extrême pour simplement maintenir le drone en vol</w:t>
      </w:r>
      <w:r w:rsidR="00B30572">
        <w:rPr>
          <w:rFonts w:cstheme="minorHAnsi"/>
          <w:sz w:val="26"/>
          <w:szCs w:val="26"/>
        </w:rPr>
        <w:t xml:space="preserve"> [6]</w:t>
      </w:r>
      <w:r w:rsidR="00C403B5">
        <w:rPr>
          <w:rFonts w:cstheme="minorHAnsi"/>
          <w:sz w:val="26"/>
          <w:szCs w:val="26"/>
        </w:rPr>
        <w:t>, cette difficulté peut aussi s’avérer être un frein à l’adoption du grand public.</w:t>
      </w:r>
    </w:p>
    <w:p w14:paraId="22F75AB7" w14:textId="77777777" w:rsidR="00AC435B" w:rsidRDefault="00AC435B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3FA500E8" w14:textId="564064F4" w:rsidR="000E5D7C" w:rsidRDefault="008E1F8F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On retrouve en général dans ces systèmes trois sous-systèmes différents : un système d’acquisition des données composé de capteurs et d’un convertisseur de données digita</w:t>
      </w:r>
      <w:r w:rsidRPr="00E76B1D">
        <w:rPr>
          <w:rFonts w:cstheme="minorHAnsi"/>
          <w:sz w:val="26"/>
          <w:szCs w:val="26"/>
        </w:rPr>
        <w:t>l</w:t>
      </w:r>
      <w:r w:rsidR="0053227A" w:rsidRPr="00E76B1D">
        <w:rPr>
          <w:rFonts w:cstheme="minorHAnsi"/>
          <w:sz w:val="26"/>
          <w:szCs w:val="26"/>
        </w:rPr>
        <w:t>es</w:t>
      </w:r>
      <w:r w:rsidRPr="00E76B1D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vers numérique</w:t>
      </w:r>
      <w:r w:rsidR="00E76B1D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>. Un système de traitement qui associe les données aux commandes à déclencher. Un système de communication qui envoie les commandes au drone.</w:t>
      </w:r>
      <w:r w:rsidR="00C403B5">
        <w:rPr>
          <w:rFonts w:cstheme="minorHAnsi"/>
          <w:sz w:val="26"/>
          <w:szCs w:val="26"/>
        </w:rPr>
        <w:t xml:space="preserve"> L’étude se concentre donc sur le choix d’un système simple à prendre en main dont la mise en place</w:t>
      </w:r>
      <w:r w:rsidR="00591412">
        <w:rPr>
          <w:rFonts w:cstheme="minorHAnsi"/>
          <w:sz w:val="26"/>
          <w:szCs w:val="26"/>
        </w:rPr>
        <w:t xml:space="preserve"> est fiable et</w:t>
      </w:r>
      <w:r w:rsidR="00C403B5">
        <w:rPr>
          <w:rFonts w:cstheme="minorHAnsi"/>
          <w:sz w:val="26"/>
          <w:szCs w:val="26"/>
        </w:rPr>
        <w:t xml:space="preserve"> ne nécessite pas de connaissances et compétences particulières</w:t>
      </w:r>
      <w:r w:rsidR="00591412">
        <w:rPr>
          <w:rFonts w:cstheme="minorHAnsi"/>
          <w:sz w:val="26"/>
          <w:szCs w:val="26"/>
        </w:rPr>
        <w:t>, c’est-à-dire que la communication entre les trois sous-s</w:t>
      </w:r>
      <w:r w:rsidR="00591412" w:rsidRPr="00E76B1D">
        <w:rPr>
          <w:rFonts w:cstheme="minorHAnsi"/>
          <w:sz w:val="26"/>
          <w:szCs w:val="26"/>
        </w:rPr>
        <w:t>y</w:t>
      </w:r>
      <w:r w:rsidR="0053227A" w:rsidRPr="00E76B1D">
        <w:rPr>
          <w:rFonts w:cstheme="minorHAnsi"/>
          <w:sz w:val="26"/>
          <w:szCs w:val="26"/>
        </w:rPr>
        <w:t>s</w:t>
      </w:r>
      <w:r w:rsidR="00591412">
        <w:rPr>
          <w:rFonts w:cstheme="minorHAnsi"/>
          <w:sz w:val="26"/>
          <w:szCs w:val="26"/>
        </w:rPr>
        <w:t>tèmes doit utiliser un minimum de technologies différentes, un unique programme python serait idéal</w:t>
      </w:r>
      <w:r w:rsidR="00C403B5">
        <w:rPr>
          <w:rFonts w:cstheme="minorHAnsi"/>
          <w:sz w:val="26"/>
          <w:szCs w:val="26"/>
        </w:rPr>
        <w:t>.</w:t>
      </w:r>
      <w:r w:rsidR="000E5D7C">
        <w:rPr>
          <w:rFonts w:cstheme="minorHAnsi"/>
          <w:sz w:val="26"/>
          <w:szCs w:val="26"/>
        </w:rPr>
        <w:t xml:space="preserve"> On </w:t>
      </w:r>
      <w:r w:rsidR="00561E85">
        <w:rPr>
          <w:rFonts w:cstheme="minorHAnsi"/>
          <w:sz w:val="26"/>
          <w:szCs w:val="26"/>
        </w:rPr>
        <w:t xml:space="preserve">choisira le drone </w:t>
      </w:r>
      <w:proofErr w:type="spellStart"/>
      <w:r w:rsidR="00561E85">
        <w:rPr>
          <w:rFonts w:cstheme="minorHAnsi"/>
          <w:sz w:val="26"/>
          <w:szCs w:val="26"/>
        </w:rPr>
        <w:t>Ryze</w:t>
      </w:r>
      <w:proofErr w:type="spellEnd"/>
      <w:r w:rsidR="00561E85">
        <w:rPr>
          <w:rFonts w:cstheme="minorHAnsi"/>
          <w:sz w:val="26"/>
          <w:szCs w:val="26"/>
        </w:rPr>
        <w:t xml:space="preserve"> Tello</w:t>
      </w:r>
      <w:r w:rsidR="000E5D7C">
        <w:rPr>
          <w:rFonts w:cstheme="minorHAnsi"/>
          <w:sz w:val="26"/>
          <w:szCs w:val="26"/>
        </w:rPr>
        <w:t>, piloté par un inclinomètre géomagnétique à trois axes et un interrupteur à trois positions à travers un code python qui sera exécuté sur une carte Raspberry Pi.</w:t>
      </w:r>
    </w:p>
    <w:p w14:paraId="533A0125" w14:textId="77777777" w:rsidR="000E5D7C" w:rsidRDefault="000E5D7C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037BB55E" w14:textId="4786BE1B" w:rsidR="00561E85" w:rsidRDefault="00561E85" w:rsidP="00561E85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Le drone Tello</w:t>
      </w:r>
      <w:r w:rsidR="001F7DA8">
        <w:rPr>
          <w:rFonts w:cstheme="minorHAnsi"/>
          <w:sz w:val="26"/>
          <w:szCs w:val="26"/>
        </w:rPr>
        <w:t xml:space="preserve"> a été conçu comme un jouet éducatif, il </w:t>
      </w:r>
      <w:r>
        <w:rPr>
          <w:rFonts w:cstheme="minorHAnsi"/>
          <w:sz w:val="26"/>
          <w:szCs w:val="26"/>
        </w:rPr>
        <w:t>est programmable en Python grâce à la librair</w:t>
      </w:r>
      <w:r w:rsidR="00E76B1D">
        <w:rPr>
          <w:rFonts w:cstheme="minorHAnsi"/>
          <w:sz w:val="26"/>
          <w:szCs w:val="26"/>
        </w:rPr>
        <w:t>ie</w:t>
      </w:r>
      <w:r>
        <w:rPr>
          <w:rFonts w:cstheme="minorHAnsi"/>
          <w:sz w:val="26"/>
          <w:szCs w:val="26"/>
        </w:rPr>
        <w:t xml:space="preserve"> fournie par le </w:t>
      </w:r>
      <w:r w:rsidRPr="00E76B1D">
        <w:rPr>
          <w:rFonts w:cstheme="minorHAnsi"/>
          <w:sz w:val="26"/>
          <w:szCs w:val="26"/>
        </w:rPr>
        <w:t>constructeur</w:t>
      </w:r>
      <w:r w:rsidR="0053227A" w:rsidRPr="00E76B1D">
        <w:rPr>
          <w:rFonts w:cstheme="minorHAnsi"/>
          <w:sz w:val="26"/>
          <w:szCs w:val="26"/>
        </w:rPr>
        <w:t>. Il</w:t>
      </w:r>
      <w:r w:rsidRPr="00E76B1D">
        <w:rPr>
          <w:rFonts w:cstheme="minorHAnsi"/>
          <w:sz w:val="26"/>
          <w:szCs w:val="26"/>
        </w:rPr>
        <w:t xml:space="preserve"> peut </w:t>
      </w:r>
      <w:r>
        <w:rPr>
          <w:rFonts w:cstheme="minorHAnsi"/>
          <w:sz w:val="26"/>
          <w:szCs w:val="26"/>
        </w:rPr>
        <w:t>se connecter via Wifi à n’importe quel dispositif qui utilise ce protocole</w:t>
      </w:r>
      <w:r w:rsidR="001F7DA8">
        <w:rPr>
          <w:rFonts w:cstheme="minorHAnsi"/>
          <w:sz w:val="26"/>
          <w:szCs w:val="26"/>
        </w:rPr>
        <w:t xml:space="preserve"> [2]</w:t>
      </w:r>
      <w:r w:rsidR="00591412">
        <w:rPr>
          <w:rFonts w:cstheme="minorHAnsi"/>
          <w:sz w:val="26"/>
          <w:szCs w:val="26"/>
        </w:rPr>
        <w:t xml:space="preserve">. </w:t>
      </w:r>
      <w:r w:rsidR="00E76B1D">
        <w:rPr>
          <w:rFonts w:cstheme="minorHAnsi"/>
          <w:sz w:val="26"/>
          <w:szCs w:val="26"/>
        </w:rPr>
        <w:t>Pour le système d’acquisition o</w:t>
      </w:r>
      <w:r>
        <w:rPr>
          <w:rFonts w:cstheme="minorHAnsi"/>
          <w:sz w:val="26"/>
          <w:szCs w:val="26"/>
        </w:rPr>
        <w:t>n choisira le capteur BMM150 conçu par l’entreprise Bosch</w:t>
      </w:r>
      <w:r w:rsidR="001F7DA8">
        <w:rPr>
          <w:rFonts w:cstheme="minorHAnsi"/>
          <w:sz w:val="26"/>
          <w:szCs w:val="26"/>
        </w:rPr>
        <w:t xml:space="preserve"> [3]</w:t>
      </w:r>
      <w:r w:rsidR="00E76B1D">
        <w:rPr>
          <w:rFonts w:cstheme="minorHAnsi"/>
          <w:sz w:val="26"/>
          <w:szCs w:val="26"/>
        </w:rPr>
        <w:t>. C’est un capteur géomagnétique numérique à trois axe</w:t>
      </w:r>
      <w:r w:rsidR="00AC73A0">
        <w:rPr>
          <w:rFonts w:cstheme="minorHAnsi"/>
          <w:sz w:val="26"/>
          <w:szCs w:val="26"/>
        </w:rPr>
        <w:t>s,</w:t>
      </w:r>
      <w:r>
        <w:rPr>
          <w:rFonts w:cstheme="minorHAnsi"/>
          <w:sz w:val="26"/>
          <w:szCs w:val="26"/>
        </w:rPr>
        <w:t xml:space="preserve"> implémenté dans le circuit électronique </w:t>
      </w:r>
      <w:proofErr w:type="gramStart"/>
      <w:r>
        <w:rPr>
          <w:rFonts w:cstheme="minorHAnsi"/>
          <w:sz w:val="26"/>
          <w:szCs w:val="26"/>
        </w:rPr>
        <w:t>SKU:SEN</w:t>
      </w:r>
      <w:proofErr w:type="gramEnd"/>
      <w:r>
        <w:rPr>
          <w:rFonts w:cstheme="minorHAnsi"/>
          <w:sz w:val="26"/>
          <w:szCs w:val="26"/>
        </w:rPr>
        <w:t xml:space="preserve">0419 fabriqué par l’entreprise </w:t>
      </w:r>
      <w:proofErr w:type="spellStart"/>
      <w:r>
        <w:rPr>
          <w:rFonts w:cstheme="minorHAnsi"/>
          <w:sz w:val="26"/>
          <w:szCs w:val="26"/>
        </w:rPr>
        <w:t>DFRobot</w:t>
      </w:r>
      <w:proofErr w:type="spellEnd"/>
      <w:r w:rsidR="001F7DA8">
        <w:rPr>
          <w:rFonts w:cstheme="minorHAnsi"/>
          <w:sz w:val="26"/>
          <w:szCs w:val="26"/>
        </w:rPr>
        <w:t xml:space="preserve"> [4]</w:t>
      </w:r>
      <w:r>
        <w:rPr>
          <w:rFonts w:cstheme="minorHAnsi"/>
          <w:sz w:val="26"/>
          <w:szCs w:val="26"/>
        </w:rPr>
        <w:t xml:space="preserve"> qui met aussi à disposition une librair</w:t>
      </w:r>
      <w:r w:rsidR="000E5D7C">
        <w:rPr>
          <w:rFonts w:cstheme="minorHAnsi"/>
          <w:sz w:val="26"/>
          <w:szCs w:val="26"/>
        </w:rPr>
        <w:t>ie</w:t>
      </w:r>
      <w:r>
        <w:rPr>
          <w:rFonts w:cstheme="minorHAnsi"/>
          <w:sz w:val="26"/>
          <w:szCs w:val="26"/>
        </w:rPr>
        <w:t xml:space="preserve"> Python pour utiliser les données brutes du capteur.</w:t>
      </w:r>
      <w:r w:rsidR="000E5D7C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Le drone sera connecté </w:t>
      </w:r>
      <w:r w:rsidR="000E5D7C">
        <w:rPr>
          <w:rFonts w:cstheme="minorHAnsi"/>
          <w:sz w:val="26"/>
          <w:szCs w:val="26"/>
        </w:rPr>
        <w:t>via W</w:t>
      </w:r>
      <w:r>
        <w:rPr>
          <w:rFonts w:cstheme="minorHAnsi"/>
          <w:sz w:val="26"/>
          <w:szCs w:val="26"/>
        </w:rPr>
        <w:t>ifi à une carte Raspberry Pi, le capteur d’inclinaison et l’interrupteur communiqueront avec la carte par le protocole I2C.</w:t>
      </w:r>
    </w:p>
    <w:p w14:paraId="7BFE06BC" w14:textId="660F043F" w:rsidR="00EC76B5" w:rsidRDefault="00561E85" w:rsidP="00F73BED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Le traitement en temps réel des données</w:t>
      </w:r>
      <w:r w:rsidR="000E5D7C">
        <w:rPr>
          <w:rFonts w:cstheme="minorHAnsi"/>
          <w:sz w:val="26"/>
          <w:szCs w:val="26"/>
        </w:rPr>
        <w:t xml:space="preserve"> ainsi que le déclenchement et l’envoi des instructions de vol se feront dans un même programme Python.</w:t>
      </w:r>
    </w:p>
    <w:p w14:paraId="719CC5B1" w14:textId="15E47674" w:rsidR="00B44AFD" w:rsidRPr="00B70583" w:rsidRDefault="00B44AFD" w:rsidP="00F73BED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6A87F5C5" w14:textId="77777777" w:rsidR="00F73BED" w:rsidRPr="002B51F9" w:rsidRDefault="00F73BED" w:rsidP="00F73BED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7F12FC51" w14:textId="6D952C0F" w:rsidR="00113021" w:rsidRPr="00367556" w:rsidRDefault="00F73BED" w:rsidP="00F73BED">
      <w:pPr>
        <w:autoSpaceDE w:val="0"/>
        <w:autoSpaceDN w:val="0"/>
        <w:adjustRightInd w:val="0"/>
        <w:rPr>
          <w:rFonts w:ascii="Calibri" w:hAnsi="Calibri" w:cs="Calibri"/>
          <w:color w:val="FF0000"/>
          <w:szCs w:val="22"/>
        </w:rPr>
      </w:pPr>
      <w:r>
        <w:rPr>
          <w:rFonts w:cstheme="minorHAnsi"/>
          <w:b/>
          <w:bCs/>
          <w:sz w:val="26"/>
          <w:szCs w:val="26"/>
        </w:rPr>
        <w:t xml:space="preserve">Problématique </w:t>
      </w:r>
      <w:r>
        <w:rPr>
          <w:rFonts w:ascii="Calibri" w:hAnsi="Calibri" w:cs="Calibri"/>
          <w:szCs w:val="22"/>
        </w:rPr>
        <w:t>(au maximum 50 mots)</w:t>
      </w:r>
      <w:r w:rsidR="00367556">
        <w:rPr>
          <w:rFonts w:ascii="Calibri" w:hAnsi="Calibri" w:cs="Calibri"/>
          <w:szCs w:val="22"/>
        </w:rPr>
        <w:t xml:space="preserve"> </w:t>
      </w:r>
    </w:p>
    <w:p w14:paraId="31BFBBBE" w14:textId="19913EDD" w:rsidR="00591412" w:rsidRDefault="00B30572" w:rsidP="00A46B26">
      <w:pPr>
        <w:rPr>
          <w:sz w:val="24"/>
          <w:szCs w:val="22"/>
        </w:rPr>
      </w:pPr>
      <w:r>
        <w:rPr>
          <w:sz w:val="24"/>
          <w:szCs w:val="22"/>
        </w:rPr>
        <w:t>Comment concevoir un système « low-cost » et intuitif de pilotage de drone par interprétation des mouvements du corps humain ?</w:t>
      </w:r>
    </w:p>
    <w:p w14:paraId="001F12C3" w14:textId="77777777" w:rsidR="00591412" w:rsidRPr="00A46B26" w:rsidRDefault="00591412" w:rsidP="00A46B26">
      <w:pPr>
        <w:rPr>
          <w:sz w:val="24"/>
          <w:szCs w:val="22"/>
        </w:rPr>
      </w:pPr>
    </w:p>
    <w:p w14:paraId="3F32BCB6" w14:textId="77777777" w:rsidR="00F73BED" w:rsidRPr="00F73BED" w:rsidRDefault="00F73BED" w:rsidP="00F73BED">
      <w:pPr>
        <w:autoSpaceDE w:val="0"/>
        <w:autoSpaceDN w:val="0"/>
        <w:adjustRightInd w:val="0"/>
        <w:rPr>
          <w:rFonts w:cstheme="minorHAnsi"/>
          <w:b/>
          <w:bCs/>
          <w:sz w:val="26"/>
          <w:szCs w:val="26"/>
        </w:rPr>
      </w:pPr>
    </w:p>
    <w:p w14:paraId="187E5E2C" w14:textId="0EC82EEB" w:rsidR="00F73BED" w:rsidRDefault="00F73BED" w:rsidP="00F73BED">
      <w:pPr>
        <w:autoSpaceDE w:val="0"/>
        <w:autoSpaceDN w:val="0"/>
        <w:adjustRightInd w:val="0"/>
        <w:rPr>
          <w:rFonts w:ascii="Calibri" w:hAnsi="Calibri" w:cs="Calibri"/>
          <w:color w:val="FF0000"/>
          <w:szCs w:val="22"/>
        </w:rPr>
      </w:pPr>
      <w:r w:rsidRPr="002B51F9">
        <w:rPr>
          <w:rFonts w:cstheme="minorHAnsi"/>
          <w:b/>
          <w:bCs/>
          <w:sz w:val="26"/>
          <w:szCs w:val="26"/>
        </w:rPr>
        <w:t xml:space="preserve">Objectifs du </w:t>
      </w:r>
      <w:proofErr w:type="gramStart"/>
      <w:r w:rsidRPr="002B51F9">
        <w:rPr>
          <w:rFonts w:cstheme="minorHAnsi"/>
          <w:b/>
          <w:bCs/>
          <w:sz w:val="26"/>
          <w:szCs w:val="26"/>
        </w:rPr>
        <w:t>TIPE 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ascii="Calibri" w:hAnsi="Calibri" w:cs="Calibri"/>
          <w:szCs w:val="22"/>
        </w:rPr>
        <w:t>(</w:t>
      </w:r>
      <w:proofErr w:type="gramEnd"/>
      <w:r>
        <w:rPr>
          <w:rFonts w:ascii="Calibri" w:hAnsi="Calibri" w:cs="Calibri"/>
          <w:szCs w:val="22"/>
        </w:rPr>
        <w:t>au maximum 100 mots)</w:t>
      </w:r>
      <w:r w:rsidR="006E3C97">
        <w:rPr>
          <w:rFonts w:ascii="Calibri" w:hAnsi="Calibri" w:cs="Calibri"/>
          <w:szCs w:val="22"/>
        </w:rPr>
        <w:t xml:space="preserve"> </w:t>
      </w:r>
    </w:p>
    <w:p w14:paraId="098C7C9C" w14:textId="77777777" w:rsidR="001F7DA8" w:rsidRDefault="001F7DA8" w:rsidP="00F73BED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</w:p>
    <w:p w14:paraId="0F9CDD2D" w14:textId="08187F65" w:rsidR="009D2EB9" w:rsidRDefault="009D2EB9" w:rsidP="000660B0">
      <w:pPr>
        <w:pStyle w:val="Paragraphedeliste"/>
        <w:numPr>
          <w:ilvl w:val="0"/>
          <w:numId w:val="6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Concevoir le système de pilotage de drone : programmation python.</w:t>
      </w:r>
    </w:p>
    <w:p w14:paraId="69BE1CFF" w14:textId="1D5A2C73" w:rsidR="000660B0" w:rsidRPr="000660B0" w:rsidRDefault="004412AB" w:rsidP="000660B0">
      <w:pPr>
        <w:pStyle w:val="Paragraphedeliste"/>
        <w:numPr>
          <w:ilvl w:val="0"/>
          <w:numId w:val="6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Etude du temps de réponse du capteur à une variation angulaire (variation approximée par un échelon)</w:t>
      </w:r>
      <w:r w:rsidR="000660B0">
        <w:rPr>
          <w:rFonts w:cstheme="minorHAnsi"/>
          <w:sz w:val="26"/>
          <w:szCs w:val="26"/>
        </w:rPr>
        <w:t>, correction si nécessaire.</w:t>
      </w:r>
    </w:p>
    <w:p w14:paraId="031192E2" w14:textId="588DD039" w:rsidR="004412AB" w:rsidRDefault="004412AB" w:rsidP="00B30572">
      <w:pPr>
        <w:pStyle w:val="Paragraphedeliste"/>
        <w:numPr>
          <w:ilvl w:val="0"/>
          <w:numId w:val="6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Etude de la fidélité des mouvements du drone à ceux du pilote</w:t>
      </w:r>
    </w:p>
    <w:p w14:paraId="0C19E8D5" w14:textId="71247ACB" w:rsidR="009D2EB9" w:rsidRDefault="009D2EB9" w:rsidP="00B30572">
      <w:pPr>
        <w:pStyle w:val="Paragraphedeliste"/>
        <w:numPr>
          <w:ilvl w:val="0"/>
          <w:numId w:val="61"/>
        </w:numPr>
        <w:autoSpaceDE w:val="0"/>
        <w:autoSpaceDN w:val="0"/>
        <w:adjustRightInd w:val="0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Proposer des éventuelles améliorations du système</w:t>
      </w:r>
    </w:p>
    <w:p w14:paraId="236B0448" w14:textId="693B1D8D" w:rsidR="000660B0" w:rsidRPr="009D2EB9" w:rsidRDefault="000660B0" w:rsidP="009D2EB9">
      <w:pPr>
        <w:pStyle w:val="Paragraphedeliste"/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234186C1" w14:textId="77777777" w:rsidR="00F73BED" w:rsidRDefault="00F73BED" w:rsidP="00F73BED">
      <w:pPr>
        <w:autoSpaceDE w:val="0"/>
        <w:autoSpaceDN w:val="0"/>
        <w:adjustRightInd w:val="0"/>
        <w:rPr>
          <w:rFonts w:ascii="Calibri" w:hAnsi="Calibri" w:cs="Calibri"/>
          <w:szCs w:val="22"/>
        </w:rPr>
      </w:pPr>
      <w:proofErr w:type="gramStart"/>
      <w:r w:rsidRPr="002B51F9">
        <w:rPr>
          <w:rFonts w:cstheme="minorHAnsi"/>
          <w:b/>
          <w:bCs/>
          <w:sz w:val="26"/>
          <w:szCs w:val="26"/>
        </w:rPr>
        <w:t>Bibliographie</w:t>
      </w:r>
      <w:r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ascii="Calibri" w:hAnsi="Calibri" w:cs="Calibri"/>
          <w:szCs w:val="22"/>
        </w:rPr>
        <w:t xml:space="preserve"> (</w:t>
      </w:r>
      <w:proofErr w:type="gramEnd"/>
      <w:r>
        <w:rPr>
          <w:rFonts w:ascii="Calibri" w:hAnsi="Calibri" w:cs="Calibri"/>
          <w:szCs w:val="22"/>
        </w:rPr>
        <w:t>2 à 10 références)</w:t>
      </w:r>
    </w:p>
    <w:p w14:paraId="33A54205" w14:textId="03B89555" w:rsidR="00D167FA" w:rsidRPr="00D167FA" w:rsidRDefault="00D167FA" w:rsidP="00D167FA">
      <w:pPr>
        <w:pStyle w:val="Paragraphedeliste"/>
        <w:numPr>
          <w:ilvl w:val="0"/>
          <w:numId w:val="59"/>
        </w:numPr>
        <w:autoSpaceDE w:val="0"/>
        <w:autoSpaceDN w:val="0"/>
        <w:adjustRightInd w:val="0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Statistiques marché du drone : </w:t>
      </w:r>
      <w:hyperlink r:id="rId7" w:history="1">
        <w:r w:rsidR="00E76B1D" w:rsidRPr="00260012">
          <w:rPr>
            <w:rStyle w:val="Lienhypertexte"/>
            <w:rFonts w:ascii="Calibri" w:hAnsi="Calibri" w:cs="Calibri"/>
            <w:szCs w:val="22"/>
          </w:rPr>
          <w:t>https://www.statista.com/forecasts/1399063/drone-market-revenue-worldwide [1</w:t>
        </w:r>
      </w:hyperlink>
      <w:r>
        <w:rPr>
          <w:rFonts w:ascii="Calibri" w:hAnsi="Calibri" w:cs="Calibri"/>
          <w:szCs w:val="22"/>
        </w:rPr>
        <w:t>]</w:t>
      </w:r>
      <w:r w:rsidR="00E76B1D">
        <w:rPr>
          <w:rFonts w:ascii="Calibri" w:hAnsi="Calibri" w:cs="Calibri"/>
          <w:szCs w:val="22"/>
        </w:rPr>
        <w:t xml:space="preserve"> (</w:t>
      </w:r>
      <w:proofErr w:type="spellStart"/>
      <w:r w:rsidR="00E76B1D">
        <w:rPr>
          <w:rFonts w:ascii="Calibri" w:hAnsi="Calibri" w:cs="Calibri"/>
          <w:szCs w:val="22"/>
        </w:rPr>
        <w:t>Statista</w:t>
      </w:r>
      <w:proofErr w:type="spellEnd"/>
      <w:r w:rsidR="00E76B1D">
        <w:rPr>
          <w:rFonts w:ascii="Calibri" w:hAnsi="Calibri" w:cs="Calibri"/>
          <w:szCs w:val="22"/>
        </w:rPr>
        <w:t>, statistiques)</w:t>
      </w:r>
    </w:p>
    <w:p w14:paraId="7138160C" w14:textId="2FEC3B46" w:rsidR="001F7DA8" w:rsidRPr="001F7DA8" w:rsidRDefault="00393AFE" w:rsidP="001F7DA8">
      <w:pPr>
        <w:pStyle w:val="Paragraphedeliste"/>
        <w:numPr>
          <w:ilvl w:val="0"/>
          <w:numId w:val="59"/>
        </w:numPr>
        <w:spacing w:line="0" w:lineRule="atLeast"/>
        <w:jc w:val="both"/>
        <w:rPr>
          <w:rStyle w:val="Lienhypertexte"/>
          <w:color w:val="auto"/>
          <w:u w:val="none"/>
        </w:rPr>
      </w:pPr>
      <w:r w:rsidRPr="000B6E4E">
        <w:t xml:space="preserve">Documentation </w:t>
      </w:r>
      <w:r>
        <w:t>m</w:t>
      </w:r>
      <w:r w:rsidRPr="000B6E4E">
        <w:t xml:space="preserve">odule python </w:t>
      </w:r>
      <w:r>
        <w:t xml:space="preserve">du drone </w:t>
      </w:r>
      <w:r w:rsidRPr="000B6E4E">
        <w:t xml:space="preserve">Tello : </w:t>
      </w:r>
      <w:hyperlink r:id="rId8" w:history="1">
        <w:r w:rsidR="001F7DA8" w:rsidRPr="000A42A1">
          <w:rPr>
            <w:rStyle w:val="Lienhypertexte"/>
          </w:rPr>
          <w:t>https://djitellopy.readth</w:t>
        </w:r>
        <w:r w:rsidR="001F7DA8" w:rsidRPr="000A42A1">
          <w:rPr>
            <w:rStyle w:val="Lienhypertexte"/>
          </w:rPr>
          <w:t>e</w:t>
        </w:r>
        <w:r w:rsidR="001F7DA8" w:rsidRPr="000A42A1">
          <w:rPr>
            <w:rStyle w:val="Lienhypertexte"/>
          </w:rPr>
          <w:t>docs.io/en/latest/</w:t>
        </w:r>
      </w:hyperlink>
      <w:r w:rsidR="001F7DA8">
        <w:rPr>
          <w:rStyle w:val="Lienhypertexte"/>
        </w:rPr>
        <w:t xml:space="preserve"> </w:t>
      </w:r>
      <w:r w:rsidR="001F7DA8">
        <w:rPr>
          <w:rFonts w:ascii="Calibri" w:hAnsi="Calibri" w:cs="Calibri"/>
          <w:szCs w:val="22"/>
        </w:rPr>
        <w:t>[2]</w:t>
      </w:r>
      <w:r w:rsidR="00E76B1D">
        <w:rPr>
          <w:rFonts w:ascii="Calibri" w:hAnsi="Calibri" w:cs="Calibri"/>
          <w:szCs w:val="22"/>
        </w:rPr>
        <w:t xml:space="preserve"> (</w:t>
      </w:r>
      <w:proofErr w:type="spellStart"/>
      <w:r w:rsidR="00E76B1D">
        <w:rPr>
          <w:rFonts w:ascii="Calibri" w:hAnsi="Calibri" w:cs="Calibri"/>
          <w:szCs w:val="22"/>
        </w:rPr>
        <w:t>Ryze</w:t>
      </w:r>
      <w:proofErr w:type="spellEnd"/>
      <w:r w:rsidR="00E76B1D">
        <w:rPr>
          <w:rFonts w:ascii="Calibri" w:hAnsi="Calibri" w:cs="Calibri"/>
          <w:szCs w:val="22"/>
        </w:rPr>
        <w:t>, documentation technique)</w:t>
      </w:r>
    </w:p>
    <w:p w14:paraId="22CABDFA" w14:textId="0DBE88FB" w:rsidR="000E5D7C" w:rsidRPr="00393AFE" w:rsidRDefault="001F7DA8" w:rsidP="00393AFE">
      <w:pPr>
        <w:pStyle w:val="Paragraphedeliste"/>
        <w:numPr>
          <w:ilvl w:val="0"/>
          <w:numId w:val="59"/>
        </w:numPr>
        <w:spacing w:line="0" w:lineRule="atLeast"/>
        <w:jc w:val="both"/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>Documentation</w:t>
      </w:r>
      <w:r w:rsidR="000E5D7C">
        <w:rPr>
          <w:rStyle w:val="Lienhypertexte"/>
          <w:color w:val="auto"/>
          <w:u w:val="none"/>
        </w:rPr>
        <w:t xml:space="preserve"> </w:t>
      </w:r>
      <w:r w:rsidR="00AE4BD8">
        <w:rPr>
          <w:rStyle w:val="Lienhypertexte"/>
          <w:color w:val="auto"/>
          <w:u w:val="none"/>
        </w:rPr>
        <w:t xml:space="preserve">BMM150 </w:t>
      </w:r>
      <w:hyperlink r:id="rId9" w:history="1">
        <w:r w:rsidR="00AE4BD8" w:rsidRPr="000A42A1">
          <w:rPr>
            <w:rStyle w:val="Lienhypertexte"/>
          </w:rPr>
          <w:t>https://www.bosch-sensortec.com/media/boschsensortec/downloads/datasheets/bst-bmm150-ds001.pdf</w:t>
        </w:r>
      </w:hyperlink>
      <w:r w:rsidR="00AE4BD8">
        <w:rPr>
          <w:rStyle w:val="Lienhypertexte"/>
          <w:color w:val="auto"/>
          <w:u w:val="none"/>
        </w:rPr>
        <w:t xml:space="preserve"> [</w:t>
      </w:r>
      <w:r>
        <w:rPr>
          <w:rStyle w:val="Lienhypertexte"/>
          <w:color w:val="auto"/>
          <w:u w:val="none"/>
        </w:rPr>
        <w:t>3</w:t>
      </w:r>
      <w:r w:rsidR="00AE4BD8">
        <w:rPr>
          <w:rStyle w:val="Lienhypertexte"/>
          <w:color w:val="auto"/>
          <w:u w:val="none"/>
        </w:rPr>
        <w:t>]</w:t>
      </w:r>
      <w:r w:rsidR="00E76B1D">
        <w:rPr>
          <w:rStyle w:val="Lienhypertexte"/>
          <w:color w:val="auto"/>
          <w:u w:val="none"/>
        </w:rPr>
        <w:t xml:space="preserve"> (Bosch, documentation technique)</w:t>
      </w:r>
    </w:p>
    <w:p w14:paraId="7AC3EC31" w14:textId="1D79CDC3" w:rsidR="00393AFE" w:rsidRPr="000E5D7C" w:rsidRDefault="00393AFE" w:rsidP="000E5D7C">
      <w:pPr>
        <w:pStyle w:val="Paragraphedeliste"/>
        <w:numPr>
          <w:ilvl w:val="0"/>
          <w:numId w:val="59"/>
        </w:numPr>
        <w:spacing w:line="0" w:lineRule="atLeast"/>
        <w:jc w:val="both"/>
        <w:rPr>
          <w:rStyle w:val="Lienhypertexte"/>
          <w:color w:val="auto"/>
          <w:u w:val="none"/>
        </w:rPr>
      </w:pPr>
      <w:r>
        <w:t xml:space="preserve">Documentation module python du capteur </w:t>
      </w:r>
      <w:proofErr w:type="gramStart"/>
      <w:r>
        <w:t>SKU:SEN</w:t>
      </w:r>
      <w:proofErr w:type="gramEnd"/>
      <w:r>
        <w:t xml:space="preserve">0419 : </w:t>
      </w:r>
      <w:hyperlink r:id="rId10" w:history="1">
        <w:r w:rsidRPr="00011FE4">
          <w:rPr>
            <w:rStyle w:val="Lienhypertexte"/>
          </w:rPr>
          <w:t>https://wiki.dfrobot.com/SKU_SEN0419_Fermion_BMM150_Triple_Axis_Magnetometer_Sensor_Breakout</w:t>
        </w:r>
      </w:hyperlink>
      <w:r>
        <w:t xml:space="preserve"> </w:t>
      </w:r>
      <w:r w:rsidR="001F7DA8">
        <w:t>[4]</w:t>
      </w:r>
      <w:r w:rsidR="00E76B1D">
        <w:t xml:space="preserve"> (</w:t>
      </w:r>
      <w:proofErr w:type="spellStart"/>
      <w:r w:rsidR="00E76B1D">
        <w:t>DFRobot</w:t>
      </w:r>
      <w:proofErr w:type="spellEnd"/>
      <w:r w:rsidR="00E76B1D">
        <w:t>, documentation technique)</w:t>
      </w:r>
    </w:p>
    <w:p w14:paraId="41A4F153" w14:textId="00129E21" w:rsidR="00B437DB" w:rsidRPr="004E46AF" w:rsidRDefault="001F7DA8" w:rsidP="00B437DB">
      <w:pPr>
        <w:pStyle w:val="Paragraphedeliste"/>
        <w:numPr>
          <w:ilvl w:val="0"/>
          <w:numId w:val="59"/>
        </w:numPr>
        <w:spacing w:line="0" w:lineRule="atLeast"/>
        <w:jc w:val="both"/>
        <w:rPr>
          <w:rStyle w:val="Lienhypertexte"/>
          <w:color w:val="auto"/>
          <w:u w:val="none"/>
        </w:rPr>
      </w:pPr>
      <w:r w:rsidRPr="004E46AF">
        <w:rPr>
          <w:rStyle w:val="Lienhypertexte"/>
          <w:color w:val="auto"/>
          <w:u w:val="none"/>
        </w:rPr>
        <w:t>Contrôle drone mouvements/muscles</w:t>
      </w:r>
      <w:r w:rsidR="00B437DB" w:rsidRPr="004E46AF">
        <w:rPr>
          <w:rStyle w:val="Lienhypertexte"/>
          <w:color w:val="auto"/>
          <w:u w:val="none"/>
        </w:rPr>
        <w:t xml:space="preserve"> : </w:t>
      </w:r>
      <w:hyperlink r:id="rId11" w:history="1">
        <w:r w:rsidR="0018516C" w:rsidRPr="004E46AF">
          <w:rPr>
            <w:rStyle w:val="Lienhypertexte"/>
          </w:rPr>
          <w:t>https://dl.acm.org/doi/pdf/10.1145/3319502.3374823</w:t>
        </w:r>
      </w:hyperlink>
      <w:r w:rsidR="0018516C" w:rsidRPr="004E46AF">
        <w:rPr>
          <w:rStyle w:val="Lienhypertexte"/>
          <w:color w:val="auto"/>
          <w:u w:val="none"/>
        </w:rPr>
        <w:t xml:space="preserve"> [</w:t>
      </w:r>
      <w:r w:rsidRPr="004E46AF">
        <w:rPr>
          <w:rStyle w:val="Lienhypertexte"/>
          <w:color w:val="auto"/>
          <w:u w:val="none"/>
        </w:rPr>
        <w:t>5</w:t>
      </w:r>
      <w:r w:rsidR="0018516C" w:rsidRPr="004E46AF">
        <w:rPr>
          <w:rStyle w:val="Lienhypertexte"/>
          <w:color w:val="auto"/>
          <w:u w:val="none"/>
        </w:rPr>
        <w:t>]</w:t>
      </w:r>
      <w:r w:rsidR="00E76B1D" w:rsidRPr="004E46AF">
        <w:rPr>
          <w:rStyle w:val="Lienhypertexte"/>
          <w:color w:val="auto"/>
          <w:u w:val="none"/>
        </w:rPr>
        <w:t xml:space="preserve"> (Joseph </w:t>
      </w:r>
      <w:proofErr w:type="spellStart"/>
      <w:r w:rsidR="00E76B1D" w:rsidRPr="004E46AF">
        <w:rPr>
          <w:rStyle w:val="Lienhypertexte"/>
          <w:color w:val="auto"/>
          <w:u w:val="none"/>
        </w:rPr>
        <w:t>DelPreto</w:t>
      </w:r>
      <w:proofErr w:type="spellEnd"/>
      <w:r w:rsidR="00E76B1D" w:rsidRPr="004E46AF">
        <w:rPr>
          <w:rStyle w:val="Lienhypertexte"/>
          <w:color w:val="auto"/>
          <w:u w:val="none"/>
        </w:rPr>
        <w:t>, Daniela Rus</w:t>
      </w:r>
      <w:r w:rsidR="004E46AF" w:rsidRPr="004E46AF">
        <w:rPr>
          <w:rStyle w:val="Lienhypertexte"/>
          <w:color w:val="auto"/>
          <w:u w:val="none"/>
        </w:rPr>
        <w:t xml:space="preserve">, Plug-and-Play </w:t>
      </w:r>
      <w:proofErr w:type="spellStart"/>
      <w:r w:rsidR="004E46AF" w:rsidRPr="004E46AF">
        <w:rPr>
          <w:rStyle w:val="Lienhypertexte"/>
          <w:color w:val="auto"/>
          <w:u w:val="none"/>
        </w:rPr>
        <w:t>Gesture</w:t>
      </w:r>
      <w:proofErr w:type="spellEnd"/>
      <w:r w:rsidR="004E46AF" w:rsidRPr="004E46AF">
        <w:rPr>
          <w:rStyle w:val="Lienhypertexte"/>
          <w:color w:val="auto"/>
          <w:u w:val="none"/>
        </w:rPr>
        <w:t xml:space="preserve"> Control </w:t>
      </w:r>
      <w:proofErr w:type="spellStart"/>
      <w:r w:rsidR="004E46AF" w:rsidRPr="004E46AF">
        <w:rPr>
          <w:rStyle w:val="Lienhypertexte"/>
          <w:color w:val="auto"/>
          <w:u w:val="none"/>
        </w:rPr>
        <w:t>Using</w:t>
      </w:r>
      <w:proofErr w:type="spellEnd"/>
      <w:r w:rsidR="004E46AF" w:rsidRPr="004E46AF">
        <w:rPr>
          <w:rStyle w:val="Lienhypertexte"/>
          <w:color w:val="auto"/>
          <w:u w:val="none"/>
        </w:rPr>
        <w:t xml:space="preserve"> Muscle and Motion </w:t>
      </w:r>
      <w:proofErr w:type="spellStart"/>
      <w:r w:rsidR="004E46AF" w:rsidRPr="004E46AF">
        <w:rPr>
          <w:rStyle w:val="Lienhypertexte"/>
          <w:color w:val="auto"/>
          <w:u w:val="none"/>
        </w:rPr>
        <w:t>Sensors</w:t>
      </w:r>
      <w:proofErr w:type="spellEnd"/>
      <w:r w:rsidR="004E46AF" w:rsidRPr="004E46AF">
        <w:rPr>
          <w:rStyle w:val="Lienhypertexte"/>
          <w:color w:val="auto"/>
          <w:u w:val="none"/>
        </w:rPr>
        <w:t xml:space="preserve">, 2020, </w:t>
      </w:r>
      <w:proofErr w:type="spellStart"/>
      <w:r w:rsidR="004E46AF" w:rsidRPr="004E46AF">
        <w:rPr>
          <w:rStyle w:val="Lienhypertexte"/>
          <w:color w:val="auto"/>
          <w:u w:val="none"/>
        </w:rPr>
        <w:t>doi</w:t>
      </w:r>
      <w:proofErr w:type="spellEnd"/>
      <w:r w:rsidR="004E46AF">
        <w:rPr>
          <w:rStyle w:val="Lienhypertexte"/>
          <w:color w:val="auto"/>
          <w:u w:val="none"/>
        </w:rPr>
        <w:t xml:space="preserve"> : </w:t>
      </w:r>
      <w:r w:rsidR="004E46AF" w:rsidRPr="004E46AF">
        <w:rPr>
          <w:rStyle w:val="Lienhypertexte"/>
          <w:color w:val="auto"/>
          <w:u w:val="none"/>
        </w:rPr>
        <w:t>10.1145/3319502.3374823</w:t>
      </w:r>
      <w:r w:rsidR="004E46AF">
        <w:rPr>
          <w:rStyle w:val="Lienhypertexte"/>
          <w:color w:val="auto"/>
          <w:u w:val="none"/>
        </w:rPr>
        <w:t>)</w:t>
      </w:r>
    </w:p>
    <w:p w14:paraId="29194A4A" w14:textId="1DA2093E" w:rsidR="0018516C" w:rsidRPr="001F7DA8" w:rsidRDefault="001F7DA8" w:rsidP="00B437DB">
      <w:pPr>
        <w:pStyle w:val="Paragraphedeliste"/>
        <w:numPr>
          <w:ilvl w:val="0"/>
          <w:numId w:val="59"/>
        </w:numPr>
        <w:spacing w:line="0" w:lineRule="atLeast"/>
        <w:jc w:val="both"/>
        <w:rPr>
          <w:rStyle w:val="Lienhypertexte"/>
          <w:color w:val="auto"/>
          <w:u w:val="none"/>
        </w:rPr>
      </w:pPr>
      <w:r w:rsidRPr="001F7DA8">
        <w:rPr>
          <w:rStyle w:val="Lienhypertexte"/>
          <w:color w:val="auto"/>
          <w:u w:val="none"/>
        </w:rPr>
        <w:t>Cont</w:t>
      </w:r>
      <w:r>
        <w:rPr>
          <w:rStyle w:val="Lienhypertexte"/>
          <w:color w:val="auto"/>
          <w:u w:val="none"/>
        </w:rPr>
        <w:t>rôle drone cerveau</w:t>
      </w:r>
      <w:r w:rsidR="0018516C" w:rsidRPr="001F7DA8">
        <w:rPr>
          <w:rStyle w:val="Lienhypertexte"/>
          <w:color w:val="auto"/>
          <w:u w:val="none"/>
        </w:rPr>
        <w:t xml:space="preserve"> : </w:t>
      </w:r>
      <w:hyperlink r:id="rId12" w:history="1">
        <w:r w:rsidR="0018516C" w:rsidRPr="001F7DA8">
          <w:rPr>
            <w:rStyle w:val="Lienhypertexte"/>
          </w:rPr>
          <w:t>https://www.mace</w:t>
        </w:r>
        <w:r w:rsidR="0018516C" w:rsidRPr="001F7DA8">
          <w:rPr>
            <w:rStyle w:val="Lienhypertexte"/>
          </w:rPr>
          <w:t>w</w:t>
        </w:r>
        <w:r w:rsidR="0018516C" w:rsidRPr="001F7DA8">
          <w:rPr>
            <w:rStyle w:val="Lienhypertexte"/>
          </w:rPr>
          <w:t>an.ca/c/documents/release_mind_control_drones.pdf</w:t>
        </w:r>
      </w:hyperlink>
      <w:r w:rsidR="0018516C" w:rsidRPr="001F7DA8">
        <w:rPr>
          <w:rStyle w:val="Lienhypertexte"/>
          <w:color w:val="auto"/>
          <w:u w:val="none"/>
        </w:rPr>
        <w:t xml:space="preserve"> [</w:t>
      </w:r>
      <w:r w:rsidRPr="001F7DA8">
        <w:rPr>
          <w:rStyle w:val="Lienhypertexte"/>
          <w:color w:val="auto"/>
          <w:u w:val="none"/>
        </w:rPr>
        <w:t>6</w:t>
      </w:r>
      <w:r w:rsidR="0018516C" w:rsidRPr="001F7DA8">
        <w:rPr>
          <w:rStyle w:val="Lienhypertexte"/>
          <w:color w:val="auto"/>
          <w:u w:val="none"/>
        </w:rPr>
        <w:t>]</w:t>
      </w:r>
      <w:r w:rsidR="004E46AF">
        <w:rPr>
          <w:rStyle w:val="Lienhypertexte"/>
          <w:color w:val="auto"/>
          <w:u w:val="none"/>
        </w:rPr>
        <w:t xml:space="preserve"> (</w:t>
      </w:r>
      <w:proofErr w:type="spellStart"/>
      <w:r w:rsidR="0016005E">
        <w:rPr>
          <w:rStyle w:val="Lienhypertexte"/>
          <w:color w:val="auto"/>
          <w:u w:val="none"/>
        </w:rPr>
        <w:t>MacEwan</w:t>
      </w:r>
      <w:proofErr w:type="spellEnd"/>
      <w:r w:rsidR="0016005E">
        <w:rPr>
          <w:rStyle w:val="Lienhypertexte"/>
          <w:color w:val="auto"/>
          <w:u w:val="none"/>
        </w:rPr>
        <w:t xml:space="preserve"> </w:t>
      </w:r>
      <w:proofErr w:type="spellStart"/>
      <w:r w:rsidR="0016005E">
        <w:rPr>
          <w:rStyle w:val="Lienhypertexte"/>
          <w:color w:val="auto"/>
          <w:u w:val="none"/>
        </w:rPr>
        <w:t>University</w:t>
      </w:r>
      <w:proofErr w:type="spellEnd"/>
      <w:r w:rsidR="0016005E">
        <w:rPr>
          <w:rStyle w:val="Lienhypertexte"/>
          <w:color w:val="auto"/>
          <w:u w:val="none"/>
        </w:rPr>
        <w:t xml:space="preserve">, </w:t>
      </w:r>
      <w:proofErr w:type="spellStart"/>
      <w:r w:rsidR="00AC73A0">
        <w:rPr>
          <w:rStyle w:val="Lienhypertexte"/>
          <w:color w:val="auto"/>
          <w:u w:val="none"/>
        </w:rPr>
        <w:t>Mind</w:t>
      </w:r>
      <w:proofErr w:type="spellEnd"/>
      <w:r w:rsidR="00AC73A0">
        <w:rPr>
          <w:rStyle w:val="Lienhypertexte"/>
          <w:color w:val="auto"/>
          <w:u w:val="none"/>
        </w:rPr>
        <w:t xml:space="preserve"> Control</w:t>
      </w:r>
      <w:proofErr w:type="gramStart"/>
      <w:r w:rsidR="00AC73A0">
        <w:rPr>
          <w:rStyle w:val="Lienhypertexte"/>
          <w:color w:val="auto"/>
          <w:u w:val="none"/>
        </w:rPr>
        <w:t xml:space="preserve">, </w:t>
      </w:r>
      <w:r w:rsidR="0016005E">
        <w:rPr>
          <w:rStyle w:val="Lienhypertexte"/>
          <w:color w:val="auto"/>
          <w:u w:val="none"/>
        </w:rPr>
        <w:t>)</w:t>
      </w:r>
      <w:proofErr w:type="gramEnd"/>
    </w:p>
    <w:p w14:paraId="0484F5B9" w14:textId="3ED828F3" w:rsidR="002B51F9" w:rsidRPr="001F7DA8" w:rsidRDefault="002B51F9" w:rsidP="00F73BED">
      <w:pPr>
        <w:autoSpaceDE w:val="0"/>
        <w:autoSpaceDN w:val="0"/>
        <w:adjustRightInd w:val="0"/>
        <w:rPr>
          <w:rFonts w:ascii="GoudyOldStyleT-Bold" w:hAnsi="GoudyOldStyleT-Bold" w:cs="GoudyOldStyleT-Bold"/>
          <w:b/>
          <w:bCs/>
          <w:sz w:val="32"/>
          <w:szCs w:val="30"/>
        </w:rPr>
      </w:pPr>
    </w:p>
    <w:p w14:paraId="7C2F6B19" w14:textId="65D7BBC0" w:rsidR="00367556" w:rsidRPr="00330E53" w:rsidRDefault="00367556" w:rsidP="00F73BED">
      <w:pPr>
        <w:autoSpaceDE w:val="0"/>
        <w:autoSpaceDN w:val="0"/>
        <w:adjustRightInd w:val="0"/>
        <w:rPr>
          <w:rFonts w:ascii="GoudyOldStyleT-Bold" w:hAnsi="GoudyOldStyleT-Bold" w:cs="GoudyOldStyleT-Bold"/>
          <w:sz w:val="26"/>
          <w:szCs w:val="24"/>
        </w:rPr>
      </w:pPr>
    </w:p>
    <w:sectPr w:rsidR="00367556" w:rsidRPr="00330E53" w:rsidSect="002F298D">
      <w:footerReference w:type="default" r:id="rId13"/>
      <w:type w:val="continuous"/>
      <w:pgSz w:w="11900" w:h="16840"/>
      <w:pgMar w:top="426" w:right="560" w:bottom="568" w:left="851" w:header="426" w:footer="333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AFA03" w14:textId="77777777" w:rsidR="002F298D" w:rsidRDefault="002F298D">
      <w:r>
        <w:separator/>
      </w:r>
    </w:p>
  </w:endnote>
  <w:endnote w:type="continuationSeparator" w:id="0">
    <w:p w14:paraId="1BD1ACBD" w14:textId="77777777" w:rsidR="002F298D" w:rsidRDefault="002F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E2B02328t00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oudyOldStyleT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470EC" w14:textId="77777777" w:rsidR="00684296" w:rsidRPr="003A52A8" w:rsidRDefault="00684296" w:rsidP="003A52A8">
    <w:pPr>
      <w:pStyle w:val="Pieddepage"/>
      <w:pBdr>
        <w:top w:val="single" w:sz="4" w:space="1" w:color="auto"/>
      </w:pBdr>
      <w:tabs>
        <w:tab w:val="left" w:pos="4170"/>
      </w:tabs>
      <w:rPr>
        <w:rFonts w:cs="Arial"/>
        <w:sz w:val="18"/>
      </w:rPr>
    </w:pPr>
    <w:r w:rsidRPr="003A52A8">
      <w:rPr>
        <w:rStyle w:val="Numrodepage"/>
        <w:rFonts w:cs="Arial"/>
        <w:sz w:val="18"/>
      </w:rPr>
      <w:t xml:space="preserve">PT* </w:t>
    </w:r>
    <w:r w:rsidRPr="003A52A8">
      <w:rPr>
        <w:rStyle w:val="Numrodepage"/>
        <w:rFonts w:cs="Arial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BB7AF" w14:textId="77777777" w:rsidR="002F298D" w:rsidRDefault="002F298D">
      <w:r>
        <w:separator/>
      </w:r>
    </w:p>
  </w:footnote>
  <w:footnote w:type="continuationSeparator" w:id="0">
    <w:p w14:paraId="46873042" w14:textId="77777777" w:rsidR="002F298D" w:rsidRDefault="002F29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00000885"/>
    <w:lvl w:ilvl="0">
      <w:numFmt w:val="bullet"/>
      <w:lvlText w:val="o"/>
      <w:lvlJc w:val="left"/>
      <w:pPr>
        <w:ind w:left="837" w:hanging="360"/>
      </w:pPr>
      <w:rPr>
        <w:rFonts w:ascii="Courier New" w:hAnsi="Courier New" w:cs="Courier New"/>
        <w:b w:val="0"/>
        <w:bCs w:val="0"/>
        <w:color w:val="010202"/>
        <w:w w:val="99"/>
        <w:sz w:val="22"/>
        <w:szCs w:val="22"/>
      </w:rPr>
    </w:lvl>
    <w:lvl w:ilvl="1">
      <w:numFmt w:val="bullet"/>
      <w:lvlText w:val="•"/>
      <w:lvlJc w:val="left"/>
      <w:pPr>
        <w:ind w:left="1725" w:hanging="360"/>
      </w:pPr>
    </w:lvl>
    <w:lvl w:ilvl="2">
      <w:numFmt w:val="bullet"/>
      <w:lvlText w:val="•"/>
      <w:lvlJc w:val="left"/>
      <w:pPr>
        <w:ind w:left="2613" w:hanging="360"/>
      </w:pPr>
    </w:lvl>
    <w:lvl w:ilvl="3">
      <w:numFmt w:val="bullet"/>
      <w:lvlText w:val="•"/>
      <w:lvlJc w:val="left"/>
      <w:pPr>
        <w:ind w:left="3501" w:hanging="360"/>
      </w:pPr>
    </w:lvl>
    <w:lvl w:ilvl="4">
      <w:numFmt w:val="bullet"/>
      <w:lvlText w:val="•"/>
      <w:lvlJc w:val="left"/>
      <w:pPr>
        <w:ind w:left="4390" w:hanging="360"/>
      </w:pPr>
    </w:lvl>
    <w:lvl w:ilvl="5">
      <w:numFmt w:val="bullet"/>
      <w:lvlText w:val="•"/>
      <w:lvlJc w:val="left"/>
      <w:pPr>
        <w:ind w:left="5278" w:hanging="360"/>
      </w:pPr>
    </w:lvl>
    <w:lvl w:ilvl="6">
      <w:numFmt w:val="bullet"/>
      <w:lvlText w:val="•"/>
      <w:lvlJc w:val="left"/>
      <w:pPr>
        <w:ind w:left="6166" w:hanging="360"/>
      </w:pPr>
    </w:lvl>
    <w:lvl w:ilvl="7">
      <w:numFmt w:val="bullet"/>
      <w:lvlText w:val="•"/>
      <w:lvlJc w:val="left"/>
      <w:pPr>
        <w:ind w:left="7055" w:hanging="360"/>
      </w:pPr>
    </w:lvl>
    <w:lvl w:ilvl="8">
      <w:numFmt w:val="bullet"/>
      <w:lvlText w:val="•"/>
      <w:lvlJc w:val="left"/>
      <w:pPr>
        <w:ind w:left="7943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o"/>
      <w:lvlJc w:val="left"/>
      <w:pPr>
        <w:ind w:left="836" w:hanging="360"/>
      </w:pPr>
      <w:rPr>
        <w:rFonts w:ascii="Courier New" w:hAnsi="Courier New" w:cs="Courier New"/>
        <w:b w:val="0"/>
        <w:bCs w:val="0"/>
        <w:color w:val="010202"/>
        <w:w w:val="99"/>
        <w:sz w:val="22"/>
        <w:szCs w:val="22"/>
      </w:rPr>
    </w:lvl>
    <w:lvl w:ilvl="1">
      <w:numFmt w:val="bullet"/>
      <w:lvlText w:val="•"/>
      <w:lvlJc w:val="left"/>
      <w:pPr>
        <w:ind w:left="1683" w:hanging="360"/>
      </w:pPr>
    </w:lvl>
    <w:lvl w:ilvl="2">
      <w:numFmt w:val="bullet"/>
      <w:lvlText w:val="•"/>
      <w:lvlJc w:val="left"/>
      <w:pPr>
        <w:ind w:left="2529" w:hanging="360"/>
      </w:pPr>
    </w:lvl>
    <w:lvl w:ilvl="3">
      <w:numFmt w:val="bullet"/>
      <w:lvlText w:val="•"/>
      <w:lvlJc w:val="left"/>
      <w:pPr>
        <w:ind w:left="3375" w:hanging="360"/>
      </w:pPr>
    </w:lvl>
    <w:lvl w:ilvl="4">
      <w:numFmt w:val="bullet"/>
      <w:lvlText w:val="•"/>
      <w:lvlJc w:val="left"/>
      <w:pPr>
        <w:ind w:left="4222" w:hanging="360"/>
      </w:pPr>
    </w:lvl>
    <w:lvl w:ilvl="5">
      <w:numFmt w:val="bullet"/>
      <w:lvlText w:val="•"/>
      <w:lvlJc w:val="left"/>
      <w:pPr>
        <w:ind w:left="5068" w:hanging="360"/>
      </w:pPr>
    </w:lvl>
    <w:lvl w:ilvl="6">
      <w:numFmt w:val="bullet"/>
      <w:lvlText w:val="•"/>
      <w:lvlJc w:val="left"/>
      <w:pPr>
        <w:ind w:left="5914" w:hanging="360"/>
      </w:pPr>
    </w:lvl>
    <w:lvl w:ilvl="7">
      <w:numFmt w:val="bullet"/>
      <w:lvlText w:val="•"/>
      <w:lvlJc w:val="left"/>
      <w:pPr>
        <w:ind w:left="6761" w:hanging="360"/>
      </w:pPr>
    </w:lvl>
    <w:lvl w:ilvl="8">
      <w:numFmt w:val="bullet"/>
      <w:lvlText w:val="•"/>
      <w:lvlJc w:val="left"/>
      <w:pPr>
        <w:ind w:left="7607" w:hanging="360"/>
      </w:pPr>
    </w:lvl>
  </w:abstractNum>
  <w:abstractNum w:abstractNumId="2" w15:restartNumberingAfterBreak="0">
    <w:nsid w:val="00000407"/>
    <w:multiLevelType w:val="multilevel"/>
    <w:tmpl w:val="0000088A"/>
    <w:lvl w:ilvl="0">
      <w:start w:val="11"/>
      <w:numFmt w:val="decimal"/>
      <w:lvlText w:val="%1."/>
      <w:lvlJc w:val="left"/>
      <w:pPr>
        <w:ind w:left="477" w:hanging="360"/>
      </w:pPr>
      <w:rPr>
        <w:rFonts w:ascii="Arial" w:hAnsi="Arial" w:cs="Arial"/>
        <w:b w:val="0"/>
        <w:bCs w:val="0"/>
        <w:color w:val="010202"/>
        <w:w w:val="99"/>
        <w:sz w:val="22"/>
        <w:szCs w:val="22"/>
      </w:rPr>
    </w:lvl>
    <w:lvl w:ilvl="1">
      <w:numFmt w:val="bullet"/>
      <w:lvlText w:val="o"/>
      <w:lvlJc w:val="left"/>
      <w:pPr>
        <w:ind w:left="477" w:hanging="360"/>
      </w:pPr>
      <w:rPr>
        <w:rFonts w:ascii="Courier New" w:hAnsi="Courier New" w:cs="Courier New"/>
        <w:b w:val="0"/>
        <w:bCs w:val="0"/>
        <w:color w:val="010202"/>
        <w:w w:val="99"/>
        <w:sz w:val="22"/>
        <w:szCs w:val="22"/>
      </w:rPr>
    </w:lvl>
    <w:lvl w:ilvl="2">
      <w:numFmt w:val="bullet"/>
      <w:lvlText w:val="•"/>
      <w:lvlJc w:val="left"/>
      <w:pPr>
        <w:ind w:left="477" w:hanging="360"/>
      </w:pPr>
    </w:lvl>
    <w:lvl w:ilvl="3">
      <w:numFmt w:val="bullet"/>
      <w:lvlText w:val="•"/>
      <w:lvlJc w:val="left"/>
      <w:pPr>
        <w:ind w:left="825" w:hanging="360"/>
      </w:pPr>
    </w:lvl>
    <w:lvl w:ilvl="4">
      <w:numFmt w:val="bullet"/>
      <w:lvlText w:val="•"/>
      <w:lvlJc w:val="left"/>
      <w:pPr>
        <w:ind w:left="1195" w:hanging="360"/>
      </w:pPr>
    </w:lvl>
    <w:lvl w:ilvl="5">
      <w:numFmt w:val="bullet"/>
      <w:lvlText w:val="•"/>
      <w:lvlJc w:val="left"/>
      <w:pPr>
        <w:ind w:left="1565" w:hanging="360"/>
      </w:pPr>
    </w:lvl>
    <w:lvl w:ilvl="6">
      <w:numFmt w:val="bullet"/>
      <w:lvlText w:val="•"/>
      <w:lvlJc w:val="left"/>
      <w:pPr>
        <w:ind w:left="1935" w:hanging="360"/>
      </w:pPr>
    </w:lvl>
    <w:lvl w:ilvl="7">
      <w:numFmt w:val="bullet"/>
      <w:lvlText w:val="•"/>
      <w:lvlJc w:val="left"/>
      <w:pPr>
        <w:ind w:left="2305" w:hanging="360"/>
      </w:pPr>
    </w:lvl>
    <w:lvl w:ilvl="8">
      <w:numFmt w:val="bullet"/>
      <w:lvlText w:val="•"/>
      <w:lvlJc w:val="left"/>
      <w:pPr>
        <w:ind w:left="2675" w:hanging="360"/>
      </w:pPr>
    </w:lvl>
  </w:abstractNum>
  <w:abstractNum w:abstractNumId="3" w15:restartNumberingAfterBreak="0">
    <w:nsid w:val="00000409"/>
    <w:multiLevelType w:val="multilevel"/>
    <w:tmpl w:val="0000088C"/>
    <w:lvl w:ilvl="0">
      <w:start w:val="3"/>
      <w:numFmt w:val="decimal"/>
      <w:lvlText w:val="%1"/>
      <w:lvlJc w:val="left"/>
      <w:pPr>
        <w:ind w:left="517" w:hanging="401"/>
      </w:pPr>
    </w:lvl>
    <w:lvl w:ilvl="1">
      <w:start w:val="1"/>
      <w:numFmt w:val="decimal"/>
      <w:lvlText w:val="%1.%2"/>
      <w:lvlJc w:val="left"/>
      <w:pPr>
        <w:ind w:left="517" w:hanging="401"/>
      </w:pPr>
      <w:rPr>
        <w:rFonts w:ascii="Arial" w:hAnsi="Arial" w:cs="Arial"/>
        <w:b/>
        <w:bCs/>
        <w:color w:val="010202"/>
        <w:spacing w:val="-1"/>
        <w:sz w:val="24"/>
        <w:szCs w:val="24"/>
      </w:rPr>
    </w:lvl>
    <w:lvl w:ilvl="2">
      <w:numFmt w:val="bullet"/>
      <w:lvlText w:val=""/>
      <w:lvlJc w:val="left"/>
      <w:pPr>
        <w:ind w:left="837" w:hanging="361"/>
      </w:pPr>
      <w:rPr>
        <w:rFonts w:ascii="Symbol" w:hAnsi="Symbol" w:cs="Symbol"/>
        <w:b w:val="0"/>
        <w:bCs w:val="0"/>
        <w:color w:val="010202"/>
        <w:w w:val="99"/>
        <w:sz w:val="22"/>
        <w:szCs w:val="22"/>
      </w:rPr>
    </w:lvl>
    <w:lvl w:ilvl="3">
      <w:numFmt w:val="bullet"/>
      <w:lvlText w:val="•"/>
      <w:lvlJc w:val="left"/>
      <w:pPr>
        <w:ind w:left="2717" w:hanging="361"/>
      </w:pPr>
    </w:lvl>
    <w:lvl w:ilvl="4">
      <w:numFmt w:val="bullet"/>
      <w:lvlText w:val="•"/>
      <w:lvlJc w:val="left"/>
      <w:pPr>
        <w:ind w:left="3658" w:hanging="361"/>
      </w:pPr>
    </w:lvl>
    <w:lvl w:ilvl="5">
      <w:numFmt w:val="bullet"/>
      <w:lvlText w:val="•"/>
      <w:lvlJc w:val="left"/>
      <w:pPr>
        <w:ind w:left="4598" w:hanging="361"/>
      </w:pPr>
    </w:lvl>
    <w:lvl w:ilvl="6">
      <w:numFmt w:val="bullet"/>
      <w:lvlText w:val="•"/>
      <w:lvlJc w:val="left"/>
      <w:pPr>
        <w:ind w:left="5538" w:hanging="361"/>
      </w:pPr>
    </w:lvl>
    <w:lvl w:ilvl="7">
      <w:numFmt w:val="bullet"/>
      <w:lvlText w:val="•"/>
      <w:lvlJc w:val="left"/>
      <w:pPr>
        <w:ind w:left="6479" w:hanging="361"/>
      </w:pPr>
    </w:lvl>
    <w:lvl w:ilvl="8">
      <w:numFmt w:val="bullet"/>
      <w:lvlText w:val="•"/>
      <w:lvlJc w:val="left"/>
      <w:pPr>
        <w:ind w:left="7419" w:hanging="361"/>
      </w:pPr>
    </w:lvl>
  </w:abstractNum>
  <w:abstractNum w:abstractNumId="4" w15:restartNumberingAfterBreak="0">
    <w:nsid w:val="00A726A6"/>
    <w:multiLevelType w:val="multilevel"/>
    <w:tmpl w:val="FE8E3262"/>
    <w:lvl w:ilvl="0">
      <w:start w:val="1"/>
      <w:numFmt w:val="decimal"/>
      <w:pStyle w:val="TexteQuestions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01E60F8F"/>
    <w:multiLevelType w:val="hybridMultilevel"/>
    <w:tmpl w:val="891C83B4"/>
    <w:lvl w:ilvl="0" w:tplc="0940594E">
      <w:start w:val="1"/>
      <w:numFmt w:val="decimal"/>
      <w:pStyle w:val="docressource"/>
      <w:lvlText w:val="Document Ressource %1: "/>
      <w:lvlJc w:val="left"/>
      <w:pPr>
        <w:ind w:left="720" w:hanging="36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FA44B4"/>
    <w:multiLevelType w:val="hybridMultilevel"/>
    <w:tmpl w:val="CD442F6C"/>
    <w:lvl w:ilvl="0" w:tplc="B04255C2">
      <w:start w:val="1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ascii="Times New Roman" w:hAnsi="Times New Roman" w:hint="default"/>
      </w:rPr>
    </w:lvl>
    <w:lvl w:ilvl="1" w:tplc="7ECCD952" w:tentative="1">
      <w:start w:val="1"/>
      <w:numFmt w:val="bullet"/>
      <w:lvlText w:val="-"/>
      <w:lvlJc w:val="left"/>
      <w:pPr>
        <w:tabs>
          <w:tab w:val="num" w:pos="1790"/>
        </w:tabs>
        <w:ind w:left="1790" w:hanging="360"/>
      </w:pPr>
      <w:rPr>
        <w:rFonts w:ascii="Times New Roman" w:hAnsi="Times New Roman" w:hint="default"/>
      </w:rPr>
    </w:lvl>
    <w:lvl w:ilvl="2" w:tplc="BF9EA5DA" w:tentative="1">
      <w:start w:val="1"/>
      <w:numFmt w:val="bullet"/>
      <w:lvlText w:val="-"/>
      <w:lvlJc w:val="left"/>
      <w:pPr>
        <w:tabs>
          <w:tab w:val="num" w:pos="2510"/>
        </w:tabs>
        <w:ind w:left="2510" w:hanging="360"/>
      </w:pPr>
      <w:rPr>
        <w:rFonts w:ascii="Times New Roman" w:hAnsi="Times New Roman" w:hint="default"/>
      </w:rPr>
    </w:lvl>
    <w:lvl w:ilvl="3" w:tplc="209C6322" w:tentative="1">
      <w:start w:val="1"/>
      <w:numFmt w:val="bullet"/>
      <w:lvlText w:val="-"/>
      <w:lvlJc w:val="left"/>
      <w:pPr>
        <w:tabs>
          <w:tab w:val="num" w:pos="3230"/>
        </w:tabs>
        <w:ind w:left="3230" w:hanging="360"/>
      </w:pPr>
      <w:rPr>
        <w:rFonts w:ascii="Times New Roman" w:hAnsi="Times New Roman" w:hint="default"/>
      </w:rPr>
    </w:lvl>
    <w:lvl w:ilvl="4" w:tplc="AE00D090" w:tentative="1">
      <w:start w:val="1"/>
      <w:numFmt w:val="bullet"/>
      <w:lvlText w:val="-"/>
      <w:lvlJc w:val="left"/>
      <w:pPr>
        <w:tabs>
          <w:tab w:val="num" w:pos="3950"/>
        </w:tabs>
        <w:ind w:left="3950" w:hanging="360"/>
      </w:pPr>
      <w:rPr>
        <w:rFonts w:ascii="Times New Roman" w:hAnsi="Times New Roman" w:hint="default"/>
      </w:rPr>
    </w:lvl>
    <w:lvl w:ilvl="5" w:tplc="A3F21B42" w:tentative="1">
      <w:start w:val="1"/>
      <w:numFmt w:val="bullet"/>
      <w:lvlText w:val="-"/>
      <w:lvlJc w:val="left"/>
      <w:pPr>
        <w:tabs>
          <w:tab w:val="num" w:pos="4670"/>
        </w:tabs>
        <w:ind w:left="4670" w:hanging="360"/>
      </w:pPr>
      <w:rPr>
        <w:rFonts w:ascii="Times New Roman" w:hAnsi="Times New Roman" w:hint="default"/>
      </w:rPr>
    </w:lvl>
    <w:lvl w:ilvl="6" w:tplc="24EA6AF2" w:tentative="1">
      <w:start w:val="1"/>
      <w:numFmt w:val="bullet"/>
      <w:lvlText w:val="-"/>
      <w:lvlJc w:val="left"/>
      <w:pPr>
        <w:tabs>
          <w:tab w:val="num" w:pos="5390"/>
        </w:tabs>
        <w:ind w:left="5390" w:hanging="360"/>
      </w:pPr>
      <w:rPr>
        <w:rFonts w:ascii="Times New Roman" w:hAnsi="Times New Roman" w:hint="default"/>
      </w:rPr>
    </w:lvl>
    <w:lvl w:ilvl="7" w:tplc="5AA499BA" w:tentative="1">
      <w:start w:val="1"/>
      <w:numFmt w:val="bullet"/>
      <w:lvlText w:val="-"/>
      <w:lvlJc w:val="left"/>
      <w:pPr>
        <w:tabs>
          <w:tab w:val="num" w:pos="6110"/>
        </w:tabs>
        <w:ind w:left="6110" w:hanging="360"/>
      </w:pPr>
      <w:rPr>
        <w:rFonts w:ascii="Times New Roman" w:hAnsi="Times New Roman" w:hint="default"/>
      </w:rPr>
    </w:lvl>
    <w:lvl w:ilvl="8" w:tplc="E88CDC24" w:tentative="1">
      <w:start w:val="1"/>
      <w:numFmt w:val="bullet"/>
      <w:lvlText w:val="-"/>
      <w:lvlJc w:val="left"/>
      <w:pPr>
        <w:tabs>
          <w:tab w:val="num" w:pos="6830"/>
        </w:tabs>
        <w:ind w:left="6830" w:hanging="360"/>
      </w:pPr>
      <w:rPr>
        <w:rFonts w:ascii="Times New Roman" w:hAnsi="Times New Roman" w:hint="default"/>
      </w:rPr>
    </w:lvl>
  </w:abstractNum>
  <w:abstractNum w:abstractNumId="7" w15:restartNumberingAfterBreak="0">
    <w:nsid w:val="0749205D"/>
    <w:multiLevelType w:val="hybridMultilevel"/>
    <w:tmpl w:val="909A00F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76F94"/>
    <w:multiLevelType w:val="hybridMultilevel"/>
    <w:tmpl w:val="0A6E7E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202486"/>
    <w:multiLevelType w:val="hybridMultilevel"/>
    <w:tmpl w:val="DD56D97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6E4BDD"/>
    <w:multiLevelType w:val="hybridMultilevel"/>
    <w:tmpl w:val="679AE7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F3F8A"/>
    <w:multiLevelType w:val="hybridMultilevel"/>
    <w:tmpl w:val="BD0CF0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54646"/>
    <w:multiLevelType w:val="multilevel"/>
    <w:tmpl w:val="6ED8C2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1CA5271E"/>
    <w:multiLevelType w:val="hybridMultilevel"/>
    <w:tmpl w:val="9E489F7E"/>
    <w:lvl w:ilvl="0" w:tplc="34AAC9A8">
      <w:start w:val="4"/>
      <w:numFmt w:val="decimal"/>
      <w:lvlText w:val="%1"/>
      <w:lvlJc w:val="left"/>
      <w:pPr>
        <w:ind w:left="1166" w:hanging="159"/>
      </w:pPr>
      <w:rPr>
        <w:rFonts w:ascii="Arial" w:eastAsia="Arial" w:hAnsi="Arial" w:hint="default"/>
        <w:b/>
        <w:bCs/>
        <w:color w:val="16808E"/>
        <w:w w:val="99"/>
        <w:sz w:val="24"/>
        <w:szCs w:val="19"/>
      </w:rPr>
    </w:lvl>
    <w:lvl w:ilvl="1" w:tplc="BD1A27BA">
      <w:start w:val="1"/>
      <w:numFmt w:val="bullet"/>
      <w:lvlText w:val="•"/>
      <w:lvlJc w:val="left"/>
      <w:pPr>
        <w:ind w:left="2274" w:hanging="159"/>
      </w:pPr>
      <w:rPr>
        <w:rFonts w:hint="default"/>
      </w:rPr>
    </w:lvl>
    <w:lvl w:ilvl="2" w:tplc="647E95CC">
      <w:start w:val="1"/>
      <w:numFmt w:val="bullet"/>
      <w:lvlText w:val="•"/>
      <w:lvlJc w:val="left"/>
      <w:pPr>
        <w:ind w:left="3381" w:hanging="159"/>
      </w:pPr>
      <w:rPr>
        <w:rFonts w:hint="default"/>
      </w:rPr>
    </w:lvl>
    <w:lvl w:ilvl="3" w:tplc="2AE611BE">
      <w:start w:val="1"/>
      <w:numFmt w:val="bullet"/>
      <w:lvlText w:val="•"/>
      <w:lvlJc w:val="left"/>
      <w:pPr>
        <w:ind w:left="4488" w:hanging="159"/>
      </w:pPr>
      <w:rPr>
        <w:rFonts w:hint="default"/>
      </w:rPr>
    </w:lvl>
    <w:lvl w:ilvl="4" w:tplc="F3522C6C">
      <w:start w:val="1"/>
      <w:numFmt w:val="bullet"/>
      <w:lvlText w:val="•"/>
      <w:lvlJc w:val="left"/>
      <w:pPr>
        <w:ind w:left="5596" w:hanging="159"/>
      </w:pPr>
      <w:rPr>
        <w:rFonts w:hint="default"/>
      </w:rPr>
    </w:lvl>
    <w:lvl w:ilvl="5" w:tplc="728003AE">
      <w:start w:val="1"/>
      <w:numFmt w:val="bullet"/>
      <w:lvlText w:val="•"/>
      <w:lvlJc w:val="left"/>
      <w:pPr>
        <w:ind w:left="6703" w:hanging="159"/>
      </w:pPr>
      <w:rPr>
        <w:rFonts w:hint="default"/>
      </w:rPr>
    </w:lvl>
    <w:lvl w:ilvl="6" w:tplc="7F8A5D66">
      <w:start w:val="1"/>
      <w:numFmt w:val="bullet"/>
      <w:lvlText w:val="•"/>
      <w:lvlJc w:val="left"/>
      <w:pPr>
        <w:ind w:left="7810" w:hanging="159"/>
      </w:pPr>
      <w:rPr>
        <w:rFonts w:hint="default"/>
      </w:rPr>
    </w:lvl>
    <w:lvl w:ilvl="7" w:tplc="77D0E9A0">
      <w:start w:val="1"/>
      <w:numFmt w:val="bullet"/>
      <w:lvlText w:val="•"/>
      <w:lvlJc w:val="left"/>
      <w:pPr>
        <w:ind w:left="8918" w:hanging="159"/>
      </w:pPr>
      <w:rPr>
        <w:rFonts w:hint="default"/>
      </w:rPr>
    </w:lvl>
    <w:lvl w:ilvl="8" w:tplc="43520568">
      <w:start w:val="1"/>
      <w:numFmt w:val="bullet"/>
      <w:lvlText w:val="•"/>
      <w:lvlJc w:val="left"/>
      <w:pPr>
        <w:ind w:left="10025" w:hanging="159"/>
      </w:pPr>
      <w:rPr>
        <w:rFonts w:hint="default"/>
      </w:rPr>
    </w:lvl>
  </w:abstractNum>
  <w:abstractNum w:abstractNumId="14" w15:restartNumberingAfterBreak="0">
    <w:nsid w:val="200066F6"/>
    <w:multiLevelType w:val="hybridMultilevel"/>
    <w:tmpl w:val="19E01BD0"/>
    <w:lvl w:ilvl="0" w:tplc="B502B6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E721BA"/>
    <w:multiLevelType w:val="hybridMultilevel"/>
    <w:tmpl w:val="1D8E3F9C"/>
    <w:lvl w:ilvl="0" w:tplc="493CD1E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755B7"/>
    <w:multiLevelType w:val="hybridMultilevel"/>
    <w:tmpl w:val="12A6EE50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2CC35E94"/>
    <w:multiLevelType w:val="hybridMultilevel"/>
    <w:tmpl w:val="29B8EA1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78CBC6">
      <w:start w:val="1"/>
      <w:numFmt w:val="bullet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D0D0A00"/>
    <w:multiLevelType w:val="singleLevel"/>
    <w:tmpl w:val="FC584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9" w15:restartNumberingAfterBreak="0">
    <w:nsid w:val="33B035E0"/>
    <w:multiLevelType w:val="multilevel"/>
    <w:tmpl w:val="461CED9C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33D0744E"/>
    <w:multiLevelType w:val="hybridMultilevel"/>
    <w:tmpl w:val="533C8868"/>
    <w:lvl w:ilvl="0" w:tplc="DE84E818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9D36EB"/>
    <w:multiLevelType w:val="hybridMultilevel"/>
    <w:tmpl w:val="0380BD42"/>
    <w:lvl w:ilvl="0" w:tplc="2954DBA8">
      <w:start w:val="1"/>
      <w:numFmt w:val="upperLetter"/>
      <w:lvlText w:val="%1)"/>
      <w:lvlJc w:val="left"/>
      <w:pPr>
        <w:ind w:left="473" w:hanging="360"/>
      </w:pPr>
      <w:rPr>
        <w:rFonts w:ascii="Calibri" w:hAnsi="Calibri" w:cs="Calibri" w:hint="default"/>
        <w:b/>
        <w:i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2" w15:restartNumberingAfterBreak="0">
    <w:nsid w:val="3A020C21"/>
    <w:multiLevelType w:val="hybridMultilevel"/>
    <w:tmpl w:val="DFDCA9FC"/>
    <w:lvl w:ilvl="0" w:tplc="040C000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7680"/>
        </w:tabs>
        <w:ind w:left="76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8400"/>
        </w:tabs>
        <w:ind w:left="84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9840"/>
        </w:tabs>
        <w:ind w:left="98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10560"/>
        </w:tabs>
        <w:ind w:left="105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11280"/>
        </w:tabs>
        <w:ind w:left="11280" w:hanging="360"/>
      </w:pPr>
      <w:rPr>
        <w:rFonts w:ascii="Wingdings" w:hAnsi="Wingdings" w:hint="default"/>
      </w:rPr>
    </w:lvl>
  </w:abstractNum>
  <w:abstractNum w:abstractNumId="23" w15:restartNumberingAfterBreak="0">
    <w:nsid w:val="3B4F113A"/>
    <w:multiLevelType w:val="hybridMultilevel"/>
    <w:tmpl w:val="16DA00DA"/>
    <w:lvl w:ilvl="0" w:tplc="53C04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81087A"/>
    <w:multiLevelType w:val="multilevel"/>
    <w:tmpl w:val="D47879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25" w15:restartNumberingAfterBreak="0">
    <w:nsid w:val="3BAC046D"/>
    <w:multiLevelType w:val="hybridMultilevel"/>
    <w:tmpl w:val="C04CCEBC"/>
    <w:lvl w:ilvl="0" w:tplc="BFFA8C30">
      <w:start w:val="1"/>
      <w:numFmt w:val="bullet"/>
      <w:pStyle w:val="poin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84024F8">
      <w:start w:val="1"/>
      <w:numFmt w:val="bullet"/>
      <w:pStyle w:val="points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87326"/>
    <w:multiLevelType w:val="multilevel"/>
    <w:tmpl w:val="B0D087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27" w15:restartNumberingAfterBreak="0">
    <w:nsid w:val="46031C46"/>
    <w:multiLevelType w:val="hybridMultilevel"/>
    <w:tmpl w:val="D29A1B98"/>
    <w:lvl w:ilvl="0" w:tplc="E9E6D6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F44102"/>
    <w:multiLevelType w:val="hybridMultilevel"/>
    <w:tmpl w:val="0888B8D6"/>
    <w:lvl w:ilvl="0" w:tplc="EAFC54C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29" w15:restartNumberingAfterBreak="0">
    <w:nsid w:val="4DA44FE9"/>
    <w:multiLevelType w:val="singleLevel"/>
    <w:tmpl w:val="FC584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30" w15:restartNumberingAfterBreak="0">
    <w:nsid w:val="4E7D4907"/>
    <w:multiLevelType w:val="hybridMultilevel"/>
    <w:tmpl w:val="FEE68C22"/>
    <w:lvl w:ilvl="0" w:tplc="DD90956C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6C6CAE"/>
    <w:multiLevelType w:val="multilevel"/>
    <w:tmpl w:val="F94EA7A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 w15:restartNumberingAfterBreak="0">
    <w:nsid w:val="53B74892"/>
    <w:multiLevelType w:val="hybridMultilevel"/>
    <w:tmpl w:val="D478B226"/>
    <w:lvl w:ilvl="0" w:tplc="EDC64334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F361CA"/>
    <w:multiLevelType w:val="hybridMultilevel"/>
    <w:tmpl w:val="A5C619DE"/>
    <w:lvl w:ilvl="0" w:tplc="C0448FB8">
      <w:start w:val="1"/>
      <w:numFmt w:val="decimal"/>
      <w:lvlText w:val="Document Réponse %1: "/>
      <w:lvlJc w:val="left"/>
      <w:pPr>
        <w:ind w:left="1080" w:hanging="36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7290A79"/>
    <w:multiLevelType w:val="hybridMultilevel"/>
    <w:tmpl w:val="41583908"/>
    <w:lvl w:ilvl="0" w:tplc="4266D474">
      <w:start w:val="1"/>
      <w:numFmt w:val="decimal"/>
      <w:lvlText w:val="%1."/>
      <w:lvlJc w:val="left"/>
      <w:pPr>
        <w:tabs>
          <w:tab w:val="num" w:pos="5160"/>
        </w:tabs>
        <w:ind w:left="5160" w:hanging="36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6600"/>
        </w:tabs>
        <w:ind w:left="66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7320"/>
        </w:tabs>
        <w:ind w:left="7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8040"/>
        </w:tabs>
        <w:ind w:left="8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8760"/>
        </w:tabs>
        <w:ind w:left="8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9480"/>
        </w:tabs>
        <w:ind w:left="9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10200"/>
        </w:tabs>
        <w:ind w:left="10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10920"/>
        </w:tabs>
        <w:ind w:left="10920" w:hanging="180"/>
      </w:pPr>
    </w:lvl>
  </w:abstractNum>
  <w:abstractNum w:abstractNumId="35" w15:restartNumberingAfterBreak="0">
    <w:nsid w:val="582F4855"/>
    <w:multiLevelType w:val="hybridMultilevel"/>
    <w:tmpl w:val="739EE45E"/>
    <w:lvl w:ilvl="0" w:tplc="040C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6" w15:restartNumberingAfterBreak="0">
    <w:nsid w:val="58D23FFD"/>
    <w:multiLevelType w:val="multilevel"/>
    <w:tmpl w:val="62B8C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7" w15:restartNumberingAfterBreak="0">
    <w:nsid w:val="58FE4C3D"/>
    <w:multiLevelType w:val="hybridMultilevel"/>
    <w:tmpl w:val="B2EC9F26"/>
    <w:lvl w:ilvl="0" w:tplc="7CBC9ED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9AB4118"/>
    <w:multiLevelType w:val="hybridMultilevel"/>
    <w:tmpl w:val="FF32BBCA"/>
    <w:lvl w:ilvl="0" w:tplc="040C0009">
      <w:start w:val="1"/>
      <w:numFmt w:val="bullet"/>
      <w:lvlText w:val="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5E8720C2"/>
    <w:multiLevelType w:val="singleLevel"/>
    <w:tmpl w:val="FC584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40" w15:restartNumberingAfterBreak="0">
    <w:nsid w:val="5FED51FA"/>
    <w:multiLevelType w:val="hybridMultilevel"/>
    <w:tmpl w:val="7B423172"/>
    <w:lvl w:ilvl="0" w:tplc="30D26AB2">
      <w:start w:val="1"/>
      <w:numFmt w:val="decimal"/>
      <w:pStyle w:val="DocRp"/>
      <w:lvlText w:val="Document Réponse %1: "/>
      <w:lvlJc w:val="left"/>
      <w:pPr>
        <w:ind w:left="720" w:hanging="360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2117CC"/>
    <w:multiLevelType w:val="multilevel"/>
    <w:tmpl w:val="47D88D42"/>
    <w:styleLink w:val="Style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626344C5"/>
    <w:multiLevelType w:val="hybridMultilevel"/>
    <w:tmpl w:val="F45AD9C4"/>
    <w:lvl w:ilvl="0" w:tplc="DD90956C">
      <w:numFmt w:val="bullet"/>
      <w:lvlText w:val="-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94023D"/>
    <w:multiLevelType w:val="hybridMultilevel"/>
    <w:tmpl w:val="22600FF6"/>
    <w:lvl w:ilvl="0" w:tplc="236E8F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386FE3"/>
    <w:multiLevelType w:val="multilevel"/>
    <w:tmpl w:val="6ED8C2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67F6160A"/>
    <w:multiLevelType w:val="hybridMultilevel"/>
    <w:tmpl w:val="9BFC991A"/>
    <w:lvl w:ilvl="0" w:tplc="18304E12">
      <w:start w:val="1"/>
      <w:numFmt w:val="decimal"/>
      <w:lvlText w:val="%1."/>
      <w:lvlJc w:val="left"/>
      <w:pPr>
        <w:tabs>
          <w:tab w:val="num" w:pos="3540"/>
        </w:tabs>
        <w:ind w:left="3540" w:hanging="705"/>
      </w:pPr>
      <w:rPr>
        <w:rFonts w:hint="default"/>
      </w:rPr>
    </w:lvl>
    <w:lvl w:ilvl="1" w:tplc="9F7830A6">
      <w:numFmt w:val="none"/>
      <w:lvlText w:val=""/>
      <w:lvlJc w:val="left"/>
      <w:pPr>
        <w:tabs>
          <w:tab w:val="num" w:pos="360"/>
        </w:tabs>
      </w:pPr>
    </w:lvl>
    <w:lvl w:ilvl="2" w:tplc="C21AEA74">
      <w:numFmt w:val="none"/>
      <w:lvlText w:val=""/>
      <w:lvlJc w:val="left"/>
      <w:pPr>
        <w:tabs>
          <w:tab w:val="num" w:pos="360"/>
        </w:tabs>
      </w:pPr>
    </w:lvl>
    <w:lvl w:ilvl="3" w:tplc="16B8F2B6">
      <w:numFmt w:val="none"/>
      <w:lvlText w:val=""/>
      <w:lvlJc w:val="left"/>
      <w:pPr>
        <w:tabs>
          <w:tab w:val="num" w:pos="360"/>
        </w:tabs>
      </w:pPr>
    </w:lvl>
    <w:lvl w:ilvl="4" w:tplc="CD68CC56">
      <w:numFmt w:val="none"/>
      <w:lvlText w:val=""/>
      <w:lvlJc w:val="left"/>
      <w:pPr>
        <w:tabs>
          <w:tab w:val="num" w:pos="360"/>
        </w:tabs>
      </w:pPr>
    </w:lvl>
    <w:lvl w:ilvl="5" w:tplc="BB38ECBE">
      <w:numFmt w:val="none"/>
      <w:lvlText w:val=""/>
      <w:lvlJc w:val="left"/>
      <w:pPr>
        <w:tabs>
          <w:tab w:val="num" w:pos="360"/>
        </w:tabs>
      </w:pPr>
    </w:lvl>
    <w:lvl w:ilvl="6" w:tplc="D28E452A">
      <w:numFmt w:val="none"/>
      <w:lvlText w:val=""/>
      <w:lvlJc w:val="left"/>
      <w:pPr>
        <w:tabs>
          <w:tab w:val="num" w:pos="360"/>
        </w:tabs>
      </w:pPr>
    </w:lvl>
    <w:lvl w:ilvl="7" w:tplc="C9102124">
      <w:numFmt w:val="none"/>
      <w:lvlText w:val=""/>
      <w:lvlJc w:val="left"/>
      <w:pPr>
        <w:tabs>
          <w:tab w:val="num" w:pos="360"/>
        </w:tabs>
      </w:pPr>
    </w:lvl>
    <w:lvl w:ilvl="8" w:tplc="B97A1B30">
      <w:numFmt w:val="none"/>
      <w:lvlText w:val=""/>
      <w:lvlJc w:val="left"/>
      <w:pPr>
        <w:tabs>
          <w:tab w:val="num" w:pos="360"/>
        </w:tabs>
      </w:pPr>
    </w:lvl>
  </w:abstractNum>
  <w:abstractNum w:abstractNumId="46" w15:restartNumberingAfterBreak="0">
    <w:nsid w:val="684F742A"/>
    <w:multiLevelType w:val="hybridMultilevel"/>
    <w:tmpl w:val="9C563DD0"/>
    <w:lvl w:ilvl="0" w:tplc="CA9EB4D6">
      <w:start w:val="1"/>
      <w:numFmt w:val="decimal"/>
      <w:pStyle w:val="question"/>
      <w:lvlText w:val="Activité %1: "/>
      <w:lvlJc w:val="left"/>
      <w:pPr>
        <w:ind w:left="19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693587"/>
    <w:multiLevelType w:val="hybridMultilevel"/>
    <w:tmpl w:val="6DBE8B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E13CEB"/>
    <w:multiLevelType w:val="hybridMultilevel"/>
    <w:tmpl w:val="C658B6DA"/>
    <w:lvl w:ilvl="0" w:tplc="535EABC6">
      <w:start w:val="1"/>
      <w:numFmt w:val="decimal"/>
      <w:lvlText w:val="%1"/>
      <w:lvlJc w:val="left"/>
      <w:pPr>
        <w:ind w:left="1008" w:hanging="159"/>
      </w:pPr>
      <w:rPr>
        <w:rFonts w:ascii="Arial" w:eastAsia="Arial" w:hAnsi="Arial" w:hint="default"/>
        <w:b/>
        <w:bCs/>
        <w:color w:val="16808E"/>
        <w:w w:val="99"/>
        <w:sz w:val="28"/>
        <w:szCs w:val="28"/>
      </w:rPr>
    </w:lvl>
    <w:lvl w:ilvl="1" w:tplc="1BFAB9CC">
      <w:start w:val="1"/>
      <w:numFmt w:val="bullet"/>
      <w:lvlText w:val="•"/>
      <w:lvlJc w:val="left"/>
      <w:pPr>
        <w:ind w:left="2131" w:hanging="159"/>
      </w:pPr>
      <w:rPr>
        <w:rFonts w:hint="default"/>
      </w:rPr>
    </w:lvl>
    <w:lvl w:ilvl="2" w:tplc="54221776">
      <w:start w:val="1"/>
      <w:numFmt w:val="bullet"/>
      <w:lvlText w:val="•"/>
      <w:lvlJc w:val="left"/>
      <w:pPr>
        <w:ind w:left="3254" w:hanging="159"/>
      </w:pPr>
      <w:rPr>
        <w:rFonts w:hint="default"/>
      </w:rPr>
    </w:lvl>
    <w:lvl w:ilvl="3" w:tplc="83FAA326">
      <w:start w:val="1"/>
      <w:numFmt w:val="bullet"/>
      <w:lvlText w:val="•"/>
      <w:lvlJc w:val="left"/>
      <w:pPr>
        <w:ind w:left="4377" w:hanging="159"/>
      </w:pPr>
      <w:rPr>
        <w:rFonts w:hint="default"/>
      </w:rPr>
    </w:lvl>
    <w:lvl w:ilvl="4" w:tplc="532E873C">
      <w:start w:val="1"/>
      <w:numFmt w:val="bullet"/>
      <w:lvlText w:val="•"/>
      <w:lvlJc w:val="left"/>
      <w:pPr>
        <w:ind w:left="5500" w:hanging="159"/>
      </w:pPr>
      <w:rPr>
        <w:rFonts w:hint="default"/>
      </w:rPr>
    </w:lvl>
    <w:lvl w:ilvl="5" w:tplc="98625992">
      <w:start w:val="1"/>
      <w:numFmt w:val="bullet"/>
      <w:lvlText w:val="•"/>
      <w:lvlJc w:val="left"/>
      <w:pPr>
        <w:ind w:left="6624" w:hanging="159"/>
      </w:pPr>
      <w:rPr>
        <w:rFonts w:hint="default"/>
      </w:rPr>
    </w:lvl>
    <w:lvl w:ilvl="6" w:tplc="C966EAC8">
      <w:start w:val="1"/>
      <w:numFmt w:val="bullet"/>
      <w:lvlText w:val="•"/>
      <w:lvlJc w:val="left"/>
      <w:pPr>
        <w:ind w:left="7747" w:hanging="159"/>
      </w:pPr>
      <w:rPr>
        <w:rFonts w:hint="default"/>
      </w:rPr>
    </w:lvl>
    <w:lvl w:ilvl="7" w:tplc="982C7828">
      <w:start w:val="1"/>
      <w:numFmt w:val="bullet"/>
      <w:lvlText w:val="•"/>
      <w:lvlJc w:val="left"/>
      <w:pPr>
        <w:ind w:left="8870" w:hanging="159"/>
      </w:pPr>
      <w:rPr>
        <w:rFonts w:hint="default"/>
      </w:rPr>
    </w:lvl>
    <w:lvl w:ilvl="8" w:tplc="1CF4432A">
      <w:start w:val="1"/>
      <w:numFmt w:val="bullet"/>
      <w:lvlText w:val="•"/>
      <w:lvlJc w:val="left"/>
      <w:pPr>
        <w:ind w:left="9993" w:hanging="159"/>
      </w:pPr>
      <w:rPr>
        <w:rFonts w:hint="default"/>
      </w:rPr>
    </w:lvl>
  </w:abstractNum>
  <w:abstractNum w:abstractNumId="49" w15:restartNumberingAfterBreak="0">
    <w:nsid w:val="6A685F5A"/>
    <w:multiLevelType w:val="multilevel"/>
    <w:tmpl w:val="D73CC0E6"/>
    <w:lvl w:ilvl="0">
      <w:start w:val="1"/>
      <w:numFmt w:val="decimal"/>
      <w:lvlText w:val="%1"/>
      <w:lvlJc w:val="left"/>
      <w:pPr>
        <w:ind w:left="527" w:hanging="419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27" w:hanging="419"/>
      </w:pPr>
      <w:rPr>
        <w:rFonts w:ascii="Arial" w:eastAsia="Arial" w:hAnsi="Arial" w:hint="default"/>
        <w:b/>
        <w:bCs/>
        <w:sz w:val="24"/>
        <w:szCs w:val="24"/>
      </w:rPr>
    </w:lvl>
    <w:lvl w:ilvl="2">
      <w:start w:val="1"/>
      <w:numFmt w:val="bullet"/>
      <w:lvlText w:val=""/>
      <w:lvlJc w:val="left"/>
      <w:pPr>
        <w:ind w:left="558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28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0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3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50" w15:restartNumberingAfterBreak="0">
    <w:nsid w:val="6E592EBC"/>
    <w:multiLevelType w:val="singleLevel"/>
    <w:tmpl w:val="FC584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1" w15:restartNumberingAfterBreak="0">
    <w:nsid w:val="71AA5568"/>
    <w:multiLevelType w:val="hybridMultilevel"/>
    <w:tmpl w:val="82709D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4C04D1"/>
    <w:multiLevelType w:val="hybridMultilevel"/>
    <w:tmpl w:val="CDEC8B22"/>
    <w:lvl w:ilvl="0" w:tplc="25569958">
      <w:start w:val="1"/>
      <w:numFmt w:val="decimal"/>
      <w:pStyle w:val="annexe"/>
      <w:lvlText w:val="Annexe %1: 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D7619"/>
    <w:multiLevelType w:val="hybridMultilevel"/>
    <w:tmpl w:val="E79AC5F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8867FDD"/>
    <w:multiLevelType w:val="hybridMultilevel"/>
    <w:tmpl w:val="4B7AF032"/>
    <w:lvl w:ilvl="0" w:tplc="26D04794">
      <w:start w:val="1"/>
      <w:numFmt w:val="decimal"/>
      <w:lvlText w:val="Document Réponse %1: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4D3F25"/>
    <w:multiLevelType w:val="hybridMultilevel"/>
    <w:tmpl w:val="74AC8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EB4AEA"/>
    <w:multiLevelType w:val="singleLevel"/>
    <w:tmpl w:val="FC584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57" w15:restartNumberingAfterBreak="0">
    <w:nsid w:val="7D0461A7"/>
    <w:multiLevelType w:val="hybridMultilevel"/>
    <w:tmpl w:val="065A2092"/>
    <w:lvl w:ilvl="0" w:tplc="095A24F6">
      <w:start w:val="1"/>
      <w:numFmt w:val="bullet"/>
      <w:pStyle w:val="-ss-activits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853521"/>
    <w:multiLevelType w:val="hybridMultilevel"/>
    <w:tmpl w:val="2B920338"/>
    <w:lvl w:ilvl="0" w:tplc="84C047E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7E8D3F48"/>
    <w:multiLevelType w:val="hybridMultilevel"/>
    <w:tmpl w:val="CCDE02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87051">
    <w:abstractNumId w:val="31"/>
  </w:num>
  <w:num w:numId="2" w16cid:durableId="780563866">
    <w:abstractNumId w:val="29"/>
  </w:num>
  <w:num w:numId="3" w16cid:durableId="2049136309">
    <w:abstractNumId w:val="50"/>
  </w:num>
  <w:num w:numId="4" w16cid:durableId="1839344536">
    <w:abstractNumId w:val="18"/>
  </w:num>
  <w:num w:numId="5" w16cid:durableId="444810939">
    <w:abstractNumId w:val="39"/>
  </w:num>
  <w:num w:numId="6" w16cid:durableId="1473598763">
    <w:abstractNumId w:val="56"/>
  </w:num>
  <w:num w:numId="7" w16cid:durableId="363097604">
    <w:abstractNumId w:val="24"/>
  </w:num>
  <w:num w:numId="8" w16cid:durableId="939407158">
    <w:abstractNumId w:val="12"/>
  </w:num>
  <w:num w:numId="9" w16cid:durableId="1683581383">
    <w:abstractNumId w:val="45"/>
  </w:num>
  <w:num w:numId="10" w16cid:durableId="1206866103">
    <w:abstractNumId w:val="34"/>
  </w:num>
  <w:num w:numId="11" w16cid:durableId="947348006">
    <w:abstractNumId w:val="22"/>
  </w:num>
  <w:num w:numId="12" w16cid:durableId="2023310731">
    <w:abstractNumId w:val="8"/>
  </w:num>
  <w:num w:numId="13" w16cid:durableId="2016374135">
    <w:abstractNumId w:val="32"/>
  </w:num>
  <w:num w:numId="14" w16cid:durableId="1354070250">
    <w:abstractNumId w:val="58"/>
  </w:num>
  <w:num w:numId="15" w16cid:durableId="1641302302">
    <w:abstractNumId w:val="38"/>
  </w:num>
  <w:num w:numId="16" w16cid:durableId="833185695">
    <w:abstractNumId w:val="44"/>
  </w:num>
  <w:num w:numId="17" w16cid:durableId="1767268978">
    <w:abstractNumId w:val="19"/>
  </w:num>
  <w:num w:numId="18" w16cid:durableId="944775884">
    <w:abstractNumId w:val="53"/>
  </w:num>
  <w:num w:numId="19" w16cid:durableId="49600230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41972697">
    <w:abstractNumId w:val="28"/>
  </w:num>
  <w:num w:numId="21" w16cid:durableId="1147471655">
    <w:abstractNumId w:val="20"/>
  </w:num>
  <w:num w:numId="22" w16cid:durableId="33431283">
    <w:abstractNumId w:val="37"/>
  </w:num>
  <w:num w:numId="23" w16cid:durableId="1215235511">
    <w:abstractNumId w:val="16"/>
  </w:num>
  <w:num w:numId="24" w16cid:durableId="877744313">
    <w:abstractNumId w:val="11"/>
  </w:num>
  <w:num w:numId="25" w16cid:durableId="1694068955">
    <w:abstractNumId w:val="9"/>
  </w:num>
  <w:num w:numId="26" w16cid:durableId="1772119689">
    <w:abstractNumId w:val="27"/>
  </w:num>
  <w:num w:numId="27" w16cid:durableId="408428926">
    <w:abstractNumId w:val="36"/>
  </w:num>
  <w:num w:numId="28" w16cid:durableId="57899977">
    <w:abstractNumId w:val="17"/>
  </w:num>
  <w:num w:numId="29" w16cid:durableId="619265735">
    <w:abstractNumId w:val="51"/>
  </w:num>
  <w:num w:numId="30" w16cid:durableId="1114177994">
    <w:abstractNumId w:val="7"/>
  </w:num>
  <w:num w:numId="31" w16cid:durableId="177625315">
    <w:abstractNumId w:val="46"/>
  </w:num>
  <w:num w:numId="32" w16cid:durableId="1651665192">
    <w:abstractNumId w:val="46"/>
    <w:lvlOverride w:ilvl="0">
      <w:startOverride w:val="1"/>
    </w:lvlOverride>
  </w:num>
  <w:num w:numId="33" w16cid:durableId="1773696024">
    <w:abstractNumId w:val="52"/>
  </w:num>
  <w:num w:numId="34" w16cid:durableId="241455516">
    <w:abstractNumId w:val="54"/>
  </w:num>
  <w:num w:numId="35" w16cid:durableId="2025354299">
    <w:abstractNumId w:val="5"/>
  </w:num>
  <w:num w:numId="36" w16cid:durableId="1895853961">
    <w:abstractNumId w:val="15"/>
  </w:num>
  <w:num w:numId="37" w16cid:durableId="386497610">
    <w:abstractNumId w:val="1"/>
  </w:num>
  <w:num w:numId="38" w16cid:durableId="288169057">
    <w:abstractNumId w:val="0"/>
  </w:num>
  <w:num w:numId="39" w16cid:durableId="890732176">
    <w:abstractNumId w:val="43"/>
  </w:num>
  <w:num w:numId="40" w16cid:durableId="1488130250">
    <w:abstractNumId w:val="49"/>
  </w:num>
  <w:num w:numId="41" w16cid:durableId="1253391726">
    <w:abstractNumId w:val="2"/>
  </w:num>
  <w:num w:numId="42" w16cid:durableId="1481077907">
    <w:abstractNumId w:val="3"/>
  </w:num>
  <w:num w:numId="43" w16cid:durableId="2002733892">
    <w:abstractNumId w:val="57"/>
  </w:num>
  <w:num w:numId="44" w16cid:durableId="1024404919">
    <w:abstractNumId w:val="4"/>
  </w:num>
  <w:num w:numId="45" w16cid:durableId="689918692">
    <w:abstractNumId w:val="35"/>
  </w:num>
  <w:num w:numId="46" w16cid:durableId="1434133839">
    <w:abstractNumId w:val="33"/>
  </w:num>
  <w:num w:numId="47" w16cid:durableId="2079211346">
    <w:abstractNumId w:val="40"/>
  </w:num>
  <w:num w:numId="48" w16cid:durableId="1622683299">
    <w:abstractNumId w:val="55"/>
  </w:num>
  <w:num w:numId="49" w16cid:durableId="16204067">
    <w:abstractNumId w:val="59"/>
  </w:num>
  <w:num w:numId="50" w16cid:durableId="1693147460">
    <w:abstractNumId w:val="47"/>
  </w:num>
  <w:num w:numId="51" w16cid:durableId="334383673">
    <w:abstractNumId w:val="10"/>
  </w:num>
  <w:num w:numId="52" w16cid:durableId="26489840">
    <w:abstractNumId w:val="41"/>
  </w:num>
  <w:num w:numId="53" w16cid:durableId="1844280922">
    <w:abstractNumId w:val="25"/>
  </w:num>
  <w:num w:numId="54" w16cid:durableId="2042049262">
    <w:abstractNumId w:val="6"/>
  </w:num>
  <w:num w:numId="55" w16cid:durableId="1554123871">
    <w:abstractNumId w:val="13"/>
  </w:num>
  <w:num w:numId="56" w16cid:durableId="1394742081">
    <w:abstractNumId w:val="21"/>
  </w:num>
  <w:num w:numId="57" w16cid:durableId="1411345827">
    <w:abstractNumId w:val="48"/>
  </w:num>
  <w:num w:numId="58" w16cid:durableId="1582326459">
    <w:abstractNumId w:val="14"/>
  </w:num>
  <w:num w:numId="59" w16cid:durableId="1315068732">
    <w:abstractNumId w:val="30"/>
  </w:num>
  <w:num w:numId="60" w16cid:durableId="592131940">
    <w:abstractNumId w:val="42"/>
  </w:num>
  <w:num w:numId="61" w16cid:durableId="474226566">
    <w:abstractNumId w:val="2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 o:allowoverlap="f" fill="f" fillcolor="white" stroke="f">
      <v:fill color="white" on="f"/>
      <v:stroke on="f"/>
      <o:colormru v:ext="edit" colors="#f3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BA"/>
    <w:rsid w:val="000154D5"/>
    <w:rsid w:val="00015FC3"/>
    <w:rsid w:val="00022125"/>
    <w:rsid w:val="00024939"/>
    <w:rsid w:val="0002588D"/>
    <w:rsid w:val="000324EE"/>
    <w:rsid w:val="00036510"/>
    <w:rsid w:val="00036537"/>
    <w:rsid w:val="00041172"/>
    <w:rsid w:val="00043F64"/>
    <w:rsid w:val="00053990"/>
    <w:rsid w:val="00053B5D"/>
    <w:rsid w:val="00056BE5"/>
    <w:rsid w:val="00060AFF"/>
    <w:rsid w:val="00060E5D"/>
    <w:rsid w:val="000621B4"/>
    <w:rsid w:val="000630EE"/>
    <w:rsid w:val="000660B0"/>
    <w:rsid w:val="00076D1F"/>
    <w:rsid w:val="00083327"/>
    <w:rsid w:val="00083A7F"/>
    <w:rsid w:val="00087A4C"/>
    <w:rsid w:val="0009122A"/>
    <w:rsid w:val="000913EE"/>
    <w:rsid w:val="000A1151"/>
    <w:rsid w:val="000A151E"/>
    <w:rsid w:val="000A3FA9"/>
    <w:rsid w:val="000A5D14"/>
    <w:rsid w:val="000A5D72"/>
    <w:rsid w:val="000A7FAA"/>
    <w:rsid w:val="000B046C"/>
    <w:rsid w:val="000B08DF"/>
    <w:rsid w:val="000B2ED9"/>
    <w:rsid w:val="000C40A9"/>
    <w:rsid w:val="000C6C1B"/>
    <w:rsid w:val="000C7B0C"/>
    <w:rsid w:val="000D2238"/>
    <w:rsid w:val="000D7D28"/>
    <w:rsid w:val="000E09CD"/>
    <w:rsid w:val="000E29AB"/>
    <w:rsid w:val="000E5D7C"/>
    <w:rsid w:val="000E72D3"/>
    <w:rsid w:val="000F2EFB"/>
    <w:rsid w:val="000F4AB3"/>
    <w:rsid w:val="000F4CFA"/>
    <w:rsid w:val="000F7689"/>
    <w:rsid w:val="00100B8D"/>
    <w:rsid w:val="00101D01"/>
    <w:rsid w:val="00107FCC"/>
    <w:rsid w:val="0011002F"/>
    <w:rsid w:val="00113021"/>
    <w:rsid w:val="001131EF"/>
    <w:rsid w:val="00113C5F"/>
    <w:rsid w:val="00126AC4"/>
    <w:rsid w:val="00131C0C"/>
    <w:rsid w:val="00136CF8"/>
    <w:rsid w:val="001409DC"/>
    <w:rsid w:val="0014168F"/>
    <w:rsid w:val="001427ED"/>
    <w:rsid w:val="00142BBE"/>
    <w:rsid w:val="001466FD"/>
    <w:rsid w:val="00147C5B"/>
    <w:rsid w:val="0016005E"/>
    <w:rsid w:val="00161CCA"/>
    <w:rsid w:val="00165294"/>
    <w:rsid w:val="00166FA6"/>
    <w:rsid w:val="00167535"/>
    <w:rsid w:val="001752B1"/>
    <w:rsid w:val="001756D8"/>
    <w:rsid w:val="0017787E"/>
    <w:rsid w:val="0018289D"/>
    <w:rsid w:val="0018516C"/>
    <w:rsid w:val="0019185C"/>
    <w:rsid w:val="00196B46"/>
    <w:rsid w:val="0019786E"/>
    <w:rsid w:val="001A0AA6"/>
    <w:rsid w:val="001A15CD"/>
    <w:rsid w:val="001A2411"/>
    <w:rsid w:val="001A6A27"/>
    <w:rsid w:val="001B0141"/>
    <w:rsid w:val="001B22E6"/>
    <w:rsid w:val="001B3AF8"/>
    <w:rsid w:val="001B4F58"/>
    <w:rsid w:val="001B543C"/>
    <w:rsid w:val="001C06DC"/>
    <w:rsid w:val="001C2D17"/>
    <w:rsid w:val="001D286C"/>
    <w:rsid w:val="001E0244"/>
    <w:rsid w:val="001E0F3E"/>
    <w:rsid w:val="001E1B36"/>
    <w:rsid w:val="001E4069"/>
    <w:rsid w:val="001E5178"/>
    <w:rsid w:val="001F2B27"/>
    <w:rsid w:val="001F47DE"/>
    <w:rsid w:val="001F68D0"/>
    <w:rsid w:val="001F7DA8"/>
    <w:rsid w:val="002142AC"/>
    <w:rsid w:val="002166F7"/>
    <w:rsid w:val="00220AB1"/>
    <w:rsid w:val="002258DE"/>
    <w:rsid w:val="00230B88"/>
    <w:rsid w:val="002337C6"/>
    <w:rsid w:val="00240CDB"/>
    <w:rsid w:val="00241145"/>
    <w:rsid w:val="00242D2A"/>
    <w:rsid w:val="002449F5"/>
    <w:rsid w:val="00252770"/>
    <w:rsid w:val="00252D19"/>
    <w:rsid w:val="00260775"/>
    <w:rsid w:val="00260A3E"/>
    <w:rsid w:val="00260D6B"/>
    <w:rsid w:val="002610D3"/>
    <w:rsid w:val="00263E19"/>
    <w:rsid w:val="00265C30"/>
    <w:rsid w:val="002703BE"/>
    <w:rsid w:val="00272C07"/>
    <w:rsid w:val="00272C9E"/>
    <w:rsid w:val="00272EA7"/>
    <w:rsid w:val="002801E1"/>
    <w:rsid w:val="00281454"/>
    <w:rsid w:val="002841DC"/>
    <w:rsid w:val="00285F1B"/>
    <w:rsid w:val="00286856"/>
    <w:rsid w:val="00286CD7"/>
    <w:rsid w:val="00292080"/>
    <w:rsid w:val="00297307"/>
    <w:rsid w:val="002A13B5"/>
    <w:rsid w:val="002A4A7C"/>
    <w:rsid w:val="002A4E1A"/>
    <w:rsid w:val="002B215B"/>
    <w:rsid w:val="002B51F9"/>
    <w:rsid w:val="002B60D3"/>
    <w:rsid w:val="002B7058"/>
    <w:rsid w:val="002B7B59"/>
    <w:rsid w:val="002C2844"/>
    <w:rsid w:val="002C78B2"/>
    <w:rsid w:val="002D47F9"/>
    <w:rsid w:val="002D634F"/>
    <w:rsid w:val="002E2242"/>
    <w:rsid w:val="002E2C8E"/>
    <w:rsid w:val="002F2016"/>
    <w:rsid w:val="002F2351"/>
    <w:rsid w:val="002F298D"/>
    <w:rsid w:val="002F78D0"/>
    <w:rsid w:val="003114BA"/>
    <w:rsid w:val="00314C96"/>
    <w:rsid w:val="00315F57"/>
    <w:rsid w:val="00316685"/>
    <w:rsid w:val="0032335B"/>
    <w:rsid w:val="003257B0"/>
    <w:rsid w:val="0032769B"/>
    <w:rsid w:val="00327F68"/>
    <w:rsid w:val="0033061C"/>
    <w:rsid w:val="00330E53"/>
    <w:rsid w:val="003315F7"/>
    <w:rsid w:val="00331CC7"/>
    <w:rsid w:val="00334ABD"/>
    <w:rsid w:val="003428F2"/>
    <w:rsid w:val="003469A9"/>
    <w:rsid w:val="00351BC6"/>
    <w:rsid w:val="00357242"/>
    <w:rsid w:val="00357AA0"/>
    <w:rsid w:val="00361934"/>
    <w:rsid w:val="00361FE7"/>
    <w:rsid w:val="00363844"/>
    <w:rsid w:val="00367556"/>
    <w:rsid w:val="00374522"/>
    <w:rsid w:val="00374CB9"/>
    <w:rsid w:val="003765CF"/>
    <w:rsid w:val="0038117B"/>
    <w:rsid w:val="003811E6"/>
    <w:rsid w:val="00381258"/>
    <w:rsid w:val="003849B5"/>
    <w:rsid w:val="0038565B"/>
    <w:rsid w:val="003858AE"/>
    <w:rsid w:val="003875E5"/>
    <w:rsid w:val="003879EE"/>
    <w:rsid w:val="0039134F"/>
    <w:rsid w:val="00393AFE"/>
    <w:rsid w:val="00394153"/>
    <w:rsid w:val="003A2058"/>
    <w:rsid w:val="003A30AD"/>
    <w:rsid w:val="003A52A8"/>
    <w:rsid w:val="003A5BC3"/>
    <w:rsid w:val="003B4896"/>
    <w:rsid w:val="003C1C5E"/>
    <w:rsid w:val="003C2840"/>
    <w:rsid w:val="003C49DB"/>
    <w:rsid w:val="003C5D24"/>
    <w:rsid w:val="003D0C70"/>
    <w:rsid w:val="003D23B4"/>
    <w:rsid w:val="003F12AA"/>
    <w:rsid w:val="00402F44"/>
    <w:rsid w:val="00413353"/>
    <w:rsid w:val="004148F7"/>
    <w:rsid w:val="0041692A"/>
    <w:rsid w:val="00431819"/>
    <w:rsid w:val="00433539"/>
    <w:rsid w:val="00434623"/>
    <w:rsid w:val="00436DE6"/>
    <w:rsid w:val="004412AB"/>
    <w:rsid w:val="00442EFD"/>
    <w:rsid w:val="00444DC6"/>
    <w:rsid w:val="00456184"/>
    <w:rsid w:val="00456A86"/>
    <w:rsid w:val="00461398"/>
    <w:rsid w:val="00464DAF"/>
    <w:rsid w:val="0047649F"/>
    <w:rsid w:val="00487426"/>
    <w:rsid w:val="004929A9"/>
    <w:rsid w:val="00493D0C"/>
    <w:rsid w:val="004A35DC"/>
    <w:rsid w:val="004A479E"/>
    <w:rsid w:val="004B16FE"/>
    <w:rsid w:val="004C0B6C"/>
    <w:rsid w:val="004C38C9"/>
    <w:rsid w:val="004C5A75"/>
    <w:rsid w:val="004D241B"/>
    <w:rsid w:val="004D529A"/>
    <w:rsid w:val="004E1A42"/>
    <w:rsid w:val="004E46AF"/>
    <w:rsid w:val="004F4143"/>
    <w:rsid w:val="004F4407"/>
    <w:rsid w:val="00501D6A"/>
    <w:rsid w:val="005042AF"/>
    <w:rsid w:val="00505020"/>
    <w:rsid w:val="0051291F"/>
    <w:rsid w:val="005231E0"/>
    <w:rsid w:val="005245CB"/>
    <w:rsid w:val="005271CB"/>
    <w:rsid w:val="0053227A"/>
    <w:rsid w:val="00532964"/>
    <w:rsid w:val="00534A93"/>
    <w:rsid w:val="00541DF7"/>
    <w:rsid w:val="00543F5A"/>
    <w:rsid w:val="005453F7"/>
    <w:rsid w:val="00547272"/>
    <w:rsid w:val="00552E5E"/>
    <w:rsid w:val="005543E9"/>
    <w:rsid w:val="005605CF"/>
    <w:rsid w:val="00561E85"/>
    <w:rsid w:val="005626BC"/>
    <w:rsid w:val="00564A31"/>
    <w:rsid w:val="00564AE8"/>
    <w:rsid w:val="00573A1C"/>
    <w:rsid w:val="00573A5B"/>
    <w:rsid w:val="00575BED"/>
    <w:rsid w:val="00576FB4"/>
    <w:rsid w:val="00582CE9"/>
    <w:rsid w:val="00584057"/>
    <w:rsid w:val="00585F9E"/>
    <w:rsid w:val="005864DA"/>
    <w:rsid w:val="0058683A"/>
    <w:rsid w:val="0058694E"/>
    <w:rsid w:val="0058780B"/>
    <w:rsid w:val="00591412"/>
    <w:rsid w:val="00593EFB"/>
    <w:rsid w:val="00594553"/>
    <w:rsid w:val="0059512F"/>
    <w:rsid w:val="00595D1B"/>
    <w:rsid w:val="0059718B"/>
    <w:rsid w:val="005971A0"/>
    <w:rsid w:val="005A0855"/>
    <w:rsid w:val="005A4465"/>
    <w:rsid w:val="005A6F91"/>
    <w:rsid w:val="005B78A4"/>
    <w:rsid w:val="005C35F5"/>
    <w:rsid w:val="005D130B"/>
    <w:rsid w:val="005D2887"/>
    <w:rsid w:val="005D534A"/>
    <w:rsid w:val="005D550C"/>
    <w:rsid w:val="005D5DF1"/>
    <w:rsid w:val="005D6622"/>
    <w:rsid w:val="005D743D"/>
    <w:rsid w:val="005E4458"/>
    <w:rsid w:val="005E4A59"/>
    <w:rsid w:val="005E6391"/>
    <w:rsid w:val="005E7CF4"/>
    <w:rsid w:val="005F096B"/>
    <w:rsid w:val="005F73DD"/>
    <w:rsid w:val="00600BCE"/>
    <w:rsid w:val="00600C93"/>
    <w:rsid w:val="0060466F"/>
    <w:rsid w:val="00605648"/>
    <w:rsid w:val="0060654E"/>
    <w:rsid w:val="00611E57"/>
    <w:rsid w:val="00615479"/>
    <w:rsid w:val="00616F22"/>
    <w:rsid w:val="006254C2"/>
    <w:rsid w:val="006307C0"/>
    <w:rsid w:val="00632DCF"/>
    <w:rsid w:val="006434F5"/>
    <w:rsid w:val="00650A9A"/>
    <w:rsid w:val="00650B82"/>
    <w:rsid w:val="00655C94"/>
    <w:rsid w:val="00655FFE"/>
    <w:rsid w:val="0065743A"/>
    <w:rsid w:val="00660B21"/>
    <w:rsid w:val="006635AC"/>
    <w:rsid w:val="00665FDA"/>
    <w:rsid w:val="00671D07"/>
    <w:rsid w:val="006722A1"/>
    <w:rsid w:val="00675FEF"/>
    <w:rsid w:val="00682F3C"/>
    <w:rsid w:val="00684296"/>
    <w:rsid w:val="00684B1F"/>
    <w:rsid w:val="00685D97"/>
    <w:rsid w:val="006919D1"/>
    <w:rsid w:val="006A11A8"/>
    <w:rsid w:val="006A74A9"/>
    <w:rsid w:val="006B3678"/>
    <w:rsid w:val="006B3F2C"/>
    <w:rsid w:val="006B3F6E"/>
    <w:rsid w:val="006B3F91"/>
    <w:rsid w:val="006B57C1"/>
    <w:rsid w:val="006B641F"/>
    <w:rsid w:val="006B7C4D"/>
    <w:rsid w:val="006C58B8"/>
    <w:rsid w:val="006D1DB0"/>
    <w:rsid w:val="006D35B2"/>
    <w:rsid w:val="006D4169"/>
    <w:rsid w:val="006E2881"/>
    <w:rsid w:val="006E3C97"/>
    <w:rsid w:val="006F6CFE"/>
    <w:rsid w:val="006F735D"/>
    <w:rsid w:val="00701430"/>
    <w:rsid w:val="0070282F"/>
    <w:rsid w:val="00703AB9"/>
    <w:rsid w:val="007046F9"/>
    <w:rsid w:val="00704BD6"/>
    <w:rsid w:val="00706016"/>
    <w:rsid w:val="007068CF"/>
    <w:rsid w:val="00712C74"/>
    <w:rsid w:val="00713316"/>
    <w:rsid w:val="0071360D"/>
    <w:rsid w:val="00715E9A"/>
    <w:rsid w:val="0071639C"/>
    <w:rsid w:val="00731A8D"/>
    <w:rsid w:val="007320CB"/>
    <w:rsid w:val="00732152"/>
    <w:rsid w:val="00732C1E"/>
    <w:rsid w:val="00732E71"/>
    <w:rsid w:val="00734C9D"/>
    <w:rsid w:val="00734F1B"/>
    <w:rsid w:val="00735663"/>
    <w:rsid w:val="007418B4"/>
    <w:rsid w:val="00742289"/>
    <w:rsid w:val="00745541"/>
    <w:rsid w:val="00745C1D"/>
    <w:rsid w:val="007522EE"/>
    <w:rsid w:val="00752B08"/>
    <w:rsid w:val="00753B3E"/>
    <w:rsid w:val="007563FF"/>
    <w:rsid w:val="00756576"/>
    <w:rsid w:val="00760315"/>
    <w:rsid w:val="00766E40"/>
    <w:rsid w:val="00774B61"/>
    <w:rsid w:val="00774D90"/>
    <w:rsid w:val="0077647D"/>
    <w:rsid w:val="00780699"/>
    <w:rsid w:val="0079083C"/>
    <w:rsid w:val="00790C91"/>
    <w:rsid w:val="0079144F"/>
    <w:rsid w:val="00795471"/>
    <w:rsid w:val="007A12F3"/>
    <w:rsid w:val="007A3134"/>
    <w:rsid w:val="007A511A"/>
    <w:rsid w:val="007A781C"/>
    <w:rsid w:val="007C07CD"/>
    <w:rsid w:val="007C765F"/>
    <w:rsid w:val="007D3682"/>
    <w:rsid w:val="007D4FA9"/>
    <w:rsid w:val="007D54BA"/>
    <w:rsid w:val="007D5BCF"/>
    <w:rsid w:val="007D71F2"/>
    <w:rsid w:val="007E1EDD"/>
    <w:rsid w:val="007E2DFF"/>
    <w:rsid w:val="007E4286"/>
    <w:rsid w:val="007E4611"/>
    <w:rsid w:val="007F5EBC"/>
    <w:rsid w:val="00801146"/>
    <w:rsid w:val="008032CE"/>
    <w:rsid w:val="00803928"/>
    <w:rsid w:val="008165F9"/>
    <w:rsid w:val="008207B3"/>
    <w:rsid w:val="008276B1"/>
    <w:rsid w:val="0082783E"/>
    <w:rsid w:val="00830888"/>
    <w:rsid w:val="00832B69"/>
    <w:rsid w:val="0083320C"/>
    <w:rsid w:val="0083452E"/>
    <w:rsid w:val="00837519"/>
    <w:rsid w:val="008469E1"/>
    <w:rsid w:val="00855752"/>
    <w:rsid w:val="008603FA"/>
    <w:rsid w:val="008620CC"/>
    <w:rsid w:val="00862729"/>
    <w:rsid w:val="00863F21"/>
    <w:rsid w:val="00867F56"/>
    <w:rsid w:val="00871F7C"/>
    <w:rsid w:val="008814D9"/>
    <w:rsid w:val="0089361A"/>
    <w:rsid w:val="00893BD8"/>
    <w:rsid w:val="00895403"/>
    <w:rsid w:val="008A1304"/>
    <w:rsid w:val="008A1EDB"/>
    <w:rsid w:val="008B16B9"/>
    <w:rsid w:val="008B2C1B"/>
    <w:rsid w:val="008B3902"/>
    <w:rsid w:val="008B5A1B"/>
    <w:rsid w:val="008B681A"/>
    <w:rsid w:val="008B7EE8"/>
    <w:rsid w:val="008C01C0"/>
    <w:rsid w:val="008C7335"/>
    <w:rsid w:val="008D0AD1"/>
    <w:rsid w:val="008D2120"/>
    <w:rsid w:val="008D350F"/>
    <w:rsid w:val="008E1F8F"/>
    <w:rsid w:val="008E6096"/>
    <w:rsid w:val="008F233E"/>
    <w:rsid w:val="008F4505"/>
    <w:rsid w:val="008F5F87"/>
    <w:rsid w:val="008F7568"/>
    <w:rsid w:val="00901339"/>
    <w:rsid w:val="009031EC"/>
    <w:rsid w:val="00905DF1"/>
    <w:rsid w:val="0090717B"/>
    <w:rsid w:val="009105C5"/>
    <w:rsid w:val="0091081A"/>
    <w:rsid w:val="009114BE"/>
    <w:rsid w:val="00913A2E"/>
    <w:rsid w:val="009215DD"/>
    <w:rsid w:val="00921E83"/>
    <w:rsid w:val="00922368"/>
    <w:rsid w:val="00936D48"/>
    <w:rsid w:val="00936F9C"/>
    <w:rsid w:val="009466B0"/>
    <w:rsid w:val="00954325"/>
    <w:rsid w:val="009544DB"/>
    <w:rsid w:val="00957D93"/>
    <w:rsid w:val="00964942"/>
    <w:rsid w:val="00965C8D"/>
    <w:rsid w:val="00966ADC"/>
    <w:rsid w:val="00967E27"/>
    <w:rsid w:val="00970599"/>
    <w:rsid w:val="00970C18"/>
    <w:rsid w:val="009717AA"/>
    <w:rsid w:val="009773AE"/>
    <w:rsid w:val="00980DA9"/>
    <w:rsid w:val="00985EAF"/>
    <w:rsid w:val="009908FA"/>
    <w:rsid w:val="00993B9F"/>
    <w:rsid w:val="00995C2B"/>
    <w:rsid w:val="009A2BAB"/>
    <w:rsid w:val="009A3E9E"/>
    <w:rsid w:val="009B54FC"/>
    <w:rsid w:val="009B768E"/>
    <w:rsid w:val="009C1398"/>
    <w:rsid w:val="009D1DF9"/>
    <w:rsid w:val="009D2EB9"/>
    <w:rsid w:val="009D30D5"/>
    <w:rsid w:val="009D3266"/>
    <w:rsid w:val="009D36CC"/>
    <w:rsid w:val="009D3DAE"/>
    <w:rsid w:val="009D773D"/>
    <w:rsid w:val="009D7864"/>
    <w:rsid w:val="009E1B9C"/>
    <w:rsid w:val="009F16BA"/>
    <w:rsid w:val="009F2936"/>
    <w:rsid w:val="009F478F"/>
    <w:rsid w:val="009F4D9F"/>
    <w:rsid w:val="009F5AC4"/>
    <w:rsid w:val="00A00F35"/>
    <w:rsid w:val="00A01F7D"/>
    <w:rsid w:val="00A0544E"/>
    <w:rsid w:val="00A13FD7"/>
    <w:rsid w:val="00A15DDF"/>
    <w:rsid w:val="00A26D81"/>
    <w:rsid w:val="00A310C2"/>
    <w:rsid w:val="00A40038"/>
    <w:rsid w:val="00A46B26"/>
    <w:rsid w:val="00A54285"/>
    <w:rsid w:val="00A60DB9"/>
    <w:rsid w:val="00A61382"/>
    <w:rsid w:val="00A6188C"/>
    <w:rsid w:val="00A62CC2"/>
    <w:rsid w:val="00A65D13"/>
    <w:rsid w:val="00A7151E"/>
    <w:rsid w:val="00A722EE"/>
    <w:rsid w:val="00A736EF"/>
    <w:rsid w:val="00A757E0"/>
    <w:rsid w:val="00A81AB4"/>
    <w:rsid w:val="00A830C1"/>
    <w:rsid w:val="00A84623"/>
    <w:rsid w:val="00A849AE"/>
    <w:rsid w:val="00A904CF"/>
    <w:rsid w:val="00A91831"/>
    <w:rsid w:val="00A9211E"/>
    <w:rsid w:val="00A93985"/>
    <w:rsid w:val="00A946A8"/>
    <w:rsid w:val="00AA3047"/>
    <w:rsid w:val="00AA3A2B"/>
    <w:rsid w:val="00AA4ED6"/>
    <w:rsid w:val="00AB0625"/>
    <w:rsid w:val="00AC1231"/>
    <w:rsid w:val="00AC435B"/>
    <w:rsid w:val="00AC5A04"/>
    <w:rsid w:val="00AC73A0"/>
    <w:rsid w:val="00AC7A85"/>
    <w:rsid w:val="00AD39D4"/>
    <w:rsid w:val="00AD414E"/>
    <w:rsid w:val="00AD64DE"/>
    <w:rsid w:val="00AD7989"/>
    <w:rsid w:val="00AE0FD9"/>
    <w:rsid w:val="00AE1284"/>
    <w:rsid w:val="00AE15A9"/>
    <w:rsid w:val="00AE1B12"/>
    <w:rsid w:val="00AE4BD8"/>
    <w:rsid w:val="00AE50F2"/>
    <w:rsid w:val="00AE6CD7"/>
    <w:rsid w:val="00AF082B"/>
    <w:rsid w:val="00AF133A"/>
    <w:rsid w:val="00AF1842"/>
    <w:rsid w:val="00AF360D"/>
    <w:rsid w:val="00AF3E33"/>
    <w:rsid w:val="00B02506"/>
    <w:rsid w:val="00B04301"/>
    <w:rsid w:val="00B10380"/>
    <w:rsid w:val="00B244F2"/>
    <w:rsid w:val="00B26BBE"/>
    <w:rsid w:val="00B27303"/>
    <w:rsid w:val="00B30572"/>
    <w:rsid w:val="00B34D49"/>
    <w:rsid w:val="00B41E25"/>
    <w:rsid w:val="00B437D3"/>
    <w:rsid w:val="00B437DB"/>
    <w:rsid w:val="00B43E83"/>
    <w:rsid w:val="00B44100"/>
    <w:rsid w:val="00B44AFD"/>
    <w:rsid w:val="00B46036"/>
    <w:rsid w:val="00B475D5"/>
    <w:rsid w:val="00B503C4"/>
    <w:rsid w:val="00B5715F"/>
    <w:rsid w:val="00B63514"/>
    <w:rsid w:val="00B642C0"/>
    <w:rsid w:val="00B6603C"/>
    <w:rsid w:val="00B6611E"/>
    <w:rsid w:val="00B70583"/>
    <w:rsid w:val="00B75CA1"/>
    <w:rsid w:val="00B776B0"/>
    <w:rsid w:val="00B77CFD"/>
    <w:rsid w:val="00B815F3"/>
    <w:rsid w:val="00B847A5"/>
    <w:rsid w:val="00B8539A"/>
    <w:rsid w:val="00B85B80"/>
    <w:rsid w:val="00B87669"/>
    <w:rsid w:val="00B87F12"/>
    <w:rsid w:val="00B918D4"/>
    <w:rsid w:val="00B9467F"/>
    <w:rsid w:val="00B94705"/>
    <w:rsid w:val="00B9769B"/>
    <w:rsid w:val="00BA005D"/>
    <w:rsid w:val="00BA0E47"/>
    <w:rsid w:val="00BA12DF"/>
    <w:rsid w:val="00BA1CEF"/>
    <w:rsid w:val="00BB4476"/>
    <w:rsid w:val="00BB74B8"/>
    <w:rsid w:val="00BC0DE8"/>
    <w:rsid w:val="00BC2BBB"/>
    <w:rsid w:val="00BD0E55"/>
    <w:rsid w:val="00BD3971"/>
    <w:rsid w:val="00BD3C95"/>
    <w:rsid w:val="00BD4E68"/>
    <w:rsid w:val="00BD6C29"/>
    <w:rsid w:val="00BE1F4D"/>
    <w:rsid w:val="00BE3E90"/>
    <w:rsid w:val="00BF1A44"/>
    <w:rsid w:val="00BF2698"/>
    <w:rsid w:val="00BF270E"/>
    <w:rsid w:val="00C00F54"/>
    <w:rsid w:val="00C0413D"/>
    <w:rsid w:val="00C04460"/>
    <w:rsid w:val="00C10E7C"/>
    <w:rsid w:val="00C1103B"/>
    <w:rsid w:val="00C13C2C"/>
    <w:rsid w:val="00C16C5D"/>
    <w:rsid w:val="00C16FD9"/>
    <w:rsid w:val="00C20B18"/>
    <w:rsid w:val="00C21384"/>
    <w:rsid w:val="00C24753"/>
    <w:rsid w:val="00C259E5"/>
    <w:rsid w:val="00C26E93"/>
    <w:rsid w:val="00C341C2"/>
    <w:rsid w:val="00C345F6"/>
    <w:rsid w:val="00C3463A"/>
    <w:rsid w:val="00C34FE1"/>
    <w:rsid w:val="00C379E2"/>
    <w:rsid w:val="00C403B5"/>
    <w:rsid w:val="00C43674"/>
    <w:rsid w:val="00C44951"/>
    <w:rsid w:val="00C54F5C"/>
    <w:rsid w:val="00C55278"/>
    <w:rsid w:val="00C60189"/>
    <w:rsid w:val="00C61F48"/>
    <w:rsid w:val="00C70A78"/>
    <w:rsid w:val="00C76F46"/>
    <w:rsid w:val="00C774B6"/>
    <w:rsid w:val="00C77C9F"/>
    <w:rsid w:val="00C808D0"/>
    <w:rsid w:val="00C809B8"/>
    <w:rsid w:val="00C82EC9"/>
    <w:rsid w:val="00C83224"/>
    <w:rsid w:val="00C835E8"/>
    <w:rsid w:val="00C863CA"/>
    <w:rsid w:val="00C90EF8"/>
    <w:rsid w:val="00C91484"/>
    <w:rsid w:val="00C91695"/>
    <w:rsid w:val="00C9443C"/>
    <w:rsid w:val="00C94BB8"/>
    <w:rsid w:val="00CA0BD1"/>
    <w:rsid w:val="00CA170C"/>
    <w:rsid w:val="00CA3B2B"/>
    <w:rsid w:val="00CA5E70"/>
    <w:rsid w:val="00CB1F31"/>
    <w:rsid w:val="00CB3416"/>
    <w:rsid w:val="00CB67D3"/>
    <w:rsid w:val="00CC461B"/>
    <w:rsid w:val="00CC67EA"/>
    <w:rsid w:val="00CD379B"/>
    <w:rsid w:val="00CD3E05"/>
    <w:rsid w:val="00CE2C18"/>
    <w:rsid w:val="00CF51B3"/>
    <w:rsid w:val="00CF59D5"/>
    <w:rsid w:val="00D0066D"/>
    <w:rsid w:val="00D0094E"/>
    <w:rsid w:val="00D00A80"/>
    <w:rsid w:val="00D03261"/>
    <w:rsid w:val="00D05CF5"/>
    <w:rsid w:val="00D12934"/>
    <w:rsid w:val="00D152AC"/>
    <w:rsid w:val="00D15DBA"/>
    <w:rsid w:val="00D167FA"/>
    <w:rsid w:val="00D2435B"/>
    <w:rsid w:val="00D26174"/>
    <w:rsid w:val="00D32907"/>
    <w:rsid w:val="00D35447"/>
    <w:rsid w:val="00D35450"/>
    <w:rsid w:val="00D46109"/>
    <w:rsid w:val="00D464CA"/>
    <w:rsid w:val="00D61CAC"/>
    <w:rsid w:val="00D71712"/>
    <w:rsid w:val="00D72CA6"/>
    <w:rsid w:val="00D74B1E"/>
    <w:rsid w:val="00D74D63"/>
    <w:rsid w:val="00D75BF9"/>
    <w:rsid w:val="00D84D05"/>
    <w:rsid w:val="00D8581F"/>
    <w:rsid w:val="00D913A5"/>
    <w:rsid w:val="00D96E5D"/>
    <w:rsid w:val="00D976C2"/>
    <w:rsid w:val="00DA04FD"/>
    <w:rsid w:val="00DA1B91"/>
    <w:rsid w:val="00DA3E7B"/>
    <w:rsid w:val="00DA6878"/>
    <w:rsid w:val="00DB470F"/>
    <w:rsid w:val="00DB4AE3"/>
    <w:rsid w:val="00DB7723"/>
    <w:rsid w:val="00DC2EB2"/>
    <w:rsid w:val="00DC399A"/>
    <w:rsid w:val="00DC3C85"/>
    <w:rsid w:val="00DD47DD"/>
    <w:rsid w:val="00DD53C9"/>
    <w:rsid w:val="00DD7435"/>
    <w:rsid w:val="00DE597F"/>
    <w:rsid w:val="00DF4ABA"/>
    <w:rsid w:val="00E04CE8"/>
    <w:rsid w:val="00E05D87"/>
    <w:rsid w:val="00E07933"/>
    <w:rsid w:val="00E10A42"/>
    <w:rsid w:val="00E10E33"/>
    <w:rsid w:val="00E14CF2"/>
    <w:rsid w:val="00E21293"/>
    <w:rsid w:val="00E25246"/>
    <w:rsid w:val="00E26F7D"/>
    <w:rsid w:val="00E271E7"/>
    <w:rsid w:val="00E273E8"/>
    <w:rsid w:val="00E2745C"/>
    <w:rsid w:val="00E3158F"/>
    <w:rsid w:val="00E40B02"/>
    <w:rsid w:val="00E40C5A"/>
    <w:rsid w:val="00E4428C"/>
    <w:rsid w:val="00E445EE"/>
    <w:rsid w:val="00E44F21"/>
    <w:rsid w:val="00E510FC"/>
    <w:rsid w:val="00E52986"/>
    <w:rsid w:val="00E53A2C"/>
    <w:rsid w:val="00E53D41"/>
    <w:rsid w:val="00E6337E"/>
    <w:rsid w:val="00E64047"/>
    <w:rsid w:val="00E6545C"/>
    <w:rsid w:val="00E74D97"/>
    <w:rsid w:val="00E753F5"/>
    <w:rsid w:val="00E76B1D"/>
    <w:rsid w:val="00E840D5"/>
    <w:rsid w:val="00E852F7"/>
    <w:rsid w:val="00E94D39"/>
    <w:rsid w:val="00E94F1B"/>
    <w:rsid w:val="00E97A96"/>
    <w:rsid w:val="00EA505B"/>
    <w:rsid w:val="00EA5CE5"/>
    <w:rsid w:val="00EA6C3D"/>
    <w:rsid w:val="00EA72C6"/>
    <w:rsid w:val="00EC4846"/>
    <w:rsid w:val="00EC5674"/>
    <w:rsid w:val="00EC76B5"/>
    <w:rsid w:val="00ED1640"/>
    <w:rsid w:val="00ED3967"/>
    <w:rsid w:val="00ED4D4E"/>
    <w:rsid w:val="00ED7C64"/>
    <w:rsid w:val="00ED7E45"/>
    <w:rsid w:val="00EE0A29"/>
    <w:rsid w:val="00EE34DE"/>
    <w:rsid w:val="00EE6852"/>
    <w:rsid w:val="00EE6C34"/>
    <w:rsid w:val="00EE7018"/>
    <w:rsid w:val="00EF13DA"/>
    <w:rsid w:val="00EF290D"/>
    <w:rsid w:val="00EF36FD"/>
    <w:rsid w:val="00EF6515"/>
    <w:rsid w:val="00F00BDC"/>
    <w:rsid w:val="00F10CF5"/>
    <w:rsid w:val="00F145D2"/>
    <w:rsid w:val="00F20C3E"/>
    <w:rsid w:val="00F25E01"/>
    <w:rsid w:val="00F271DE"/>
    <w:rsid w:val="00F27D56"/>
    <w:rsid w:val="00F334CC"/>
    <w:rsid w:val="00F33D8E"/>
    <w:rsid w:val="00F435F5"/>
    <w:rsid w:val="00F44EE9"/>
    <w:rsid w:val="00F50B66"/>
    <w:rsid w:val="00F5565C"/>
    <w:rsid w:val="00F64B63"/>
    <w:rsid w:val="00F707DA"/>
    <w:rsid w:val="00F73BED"/>
    <w:rsid w:val="00F75A6C"/>
    <w:rsid w:val="00F83FC8"/>
    <w:rsid w:val="00F954E3"/>
    <w:rsid w:val="00F96319"/>
    <w:rsid w:val="00FA2639"/>
    <w:rsid w:val="00FA58C1"/>
    <w:rsid w:val="00FB7731"/>
    <w:rsid w:val="00FC1D5A"/>
    <w:rsid w:val="00FC396D"/>
    <w:rsid w:val="00FC6C96"/>
    <w:rsid w:val="00FD35EB"/>
    <w:rsid w:val="00FD685E"/>
    <w:rsid w:val="00FD6AFD"/>
    <w:rsid w:val="00FE1E6F"/>
    <w:rsid w:val="00FE4F91"/>
    <w:rsid w:val="00FE6070"/>
    <w:rsid w:val="00FE6A25"/>
    <w:rsid w:val="00F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o:allowoverlap="f" fill="f" fillcolor="white" stroke="f">
      <v:fill color="white" on="f"/>
      <v:stroke on="f"/>
      <o:colormru v:ext="edit" colors="#f3c"/>
    </o:shapedefaults>
    <o:shapelayout v:ext="edit">
      <o:idmap v:ext="edit" data="2"/>
    </o:shapelayout>
  </w:shapeDefaults>
  <w:decimalSymbol w:val=","/>
  <w:listSeparator w:val=";"/>
  <w14:docId w14:val="491297D0"/>
  <w15:docId w15:val="{B2593E7C-5FA0-4DAC-A3BD-D20A230A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76F46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uiPriority w:val="1"/>
    <w:qFormat/>
    <w:rsid w:val="00893BD8"/>
    <w:pPr>
      <w:keepNext/>
      <w:framePr w:hSpace="142" w:vSpace="142" w:wrap="notBeside" w:vAnchor="text" w:hAnchor="text" w:y="1"/>
      <w:numPr>
        <w:numId w:val="1"/>
      </w:numPr>
      <w:pBdr>
        <w:top w:val="single" w:sz="12" w:space="1" w:color="auto" w:shadow="1"/>
        <w:left w:val="single" w:sz="12" w:space="3" w:color="auto" w:shadow="1"/>
        <w:bottom w:val="single" w:sz="12" w:space="1" w:color="auto" w:shadow="1"/>
        <w:right w:val="single" w:sz="12" w:space="3" w:color="auto" w:shadow="1"/>
      </w:pBdr>
      <w:shd w:val="clear" w:color="auto" w:fill="D9D9D9"/>
      <w:tabs>
        <w:tab w:val="left" w:pos="284"/>
      </w:tabs>
      <w:outlineLvl w:val="0"/>
    </w:pPr>
    <w:rPr>
      <w:b/>
      <w:sz w:val="28"/>
      <w:lang w:val="fr-BE"/>
    </w:rPr>
  </w:style>
  <w:style w:type="paragraph" w:styleId="Titre2">
    <w:name w:val="heading 2"/>
    <w:basedOn w:val="Normal"/>
    <w:next w:val="Normal"/>
    <w:link w:val="Titre2Car"/>
    <w:uiPriority w:val="1"/>
    <w:qFormat/>
    <w:rsid w:val="001E4069"/>
    <w:pPr>
      <w:keepNext/>
      <w:numPr>
        <w:ilvl w:val="1"/>
      </w:numPr>
      <w:spacing w:before="360" w:after="240" w:line="240" w:lineRule="atLeast"/>
      <w:ind w:firstLine="113"/>
      <w:jc w:val="both"/>
      <w:outlineLvl w:val="1"/>
    </w:pPr>
    <w:rPr>
      <w:b/>
      <w:sz w:val="24"/>
      <w:lang w:val="fr-BE"/>
    </w:rPr>
  </w:style>
  <w:style w:type="paragraph" w:styleId="Titre3">
    <w:name w:val="heading 3"/>
    <w:basedOn w:val="Normal"/>
    <w:next w:val="Normal"/>
    <w:rsid w:val="00965C8D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itre4">
    <w:name w:val="heading 4"/>
    <w:basedOn w:val="Normal"/>
    <w:next w:val="Normal"/>
    <w:rsid w:val="00965C8D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itre5">
    <w:name w:val="heading 5"/>
    <w:basedOn w:val="Normal"/>
    <w:next w:val="Normal"/>
    <w:rsid w:val="00965C8D"/>
    <w:pPr>
      <w:keepNext/>
      <w:numPr>
        <w:ilvl w:val="4"/>
        <w:numId w:val="1"/>
      </w:numPr>
      <w:jc w:val="center"/>
      <w:outlineLvl w:val="4"/>
    </w:pPr>
    <w:rPr>
      <w:rFonts w:ascii="Arial" w:hAnsi="Arial"/>
      <w:b/>
      <w:sz w:val="28"/>
      <w:lang w:val="fr-BE"/>
    </w:rPr>
  </w:style>
  <w:style w:type="paragraph" w:styleId="Titre6">
    <w:name w:val="heading 6"/>
    <w:basedOn w:val="Normal"/>
    <w:next w:val="Normal"/>
    <w:rsid w:val="00965C8D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rsid w:val="00965C8D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itre8">
    <w:name w:val="heading 8"/>
    <w:basedOn w:val="Normal"/>
    <w:next w:val="Normal"/>
    <w:rsid w:val="00965C8D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itre9">
    <w:name w:val="heading 9"/>
    <w:basedOn w:val="Normal"/>
    <w:next w:val="Normal"/>
    <w:rsid w:val="00965C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65C8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965C8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65C8D"/>
  </w:style>
  <w:style w:type="paragraph" w:styleId="Corpsdetexte">
    <w:name w:val="Body Text"/>
    <w:basedOn w:val="Normal"/>
    <w:link w:val="CorpsdetexteCar"/>
    <w:uiPriority w:val="1"/>
    <w:qFormat/>
    <w:rsid w:val="00965C8D"/>
    <w:pPr>
      <w:jc w:val="both"/>
    </w:pPr>
    <w:rPr>
      <w:sz w:val="24"/>
    </w:rPr>
  </w:style>
  <w:style w:type="paragraph" w:styleId="Retraitcorpsdetexte">
    <w:name w:val="Body Text Indent"/>
    <w:basedOn w:val="Normal"/>
    <w:rsid w:val="00965C8D"/>
    <w:pPr>
      <w:ind w:right="706" w:firstLine="284"/>
      <w:jc w:val="both"/>
    </w:pPr>
    <w:rPr>
      <w:sz w:val="24"/>
    </w:rPr>
  </w:style>
  <w:style w:type="paragraph" w:styleId="Normalcentr">
    <w:name w:val="Block Text"/>
    <w:basedOn w:val="Normal"/>
    <w:rsid w:val="00965C8D"/>
    <w:pPr>
      <w:ind w:left="567" w:right="848"/>
      <w:jc w:val="both"/>
    </w:pPr>
    <w:rPr>
      <w:sz w:val="24"/>
    </w:rPr>
  </w:style>
  <w:style w:type="paragraph" w:styleId="Retraitcorpsdetexte2">
    <w:name w:val="Body Text Indent 2"/>
    <w:basedOn w:val="Normal"/>
    <w:rsid w:val="00965C8D"/>
    <w:pPr>
      <w:ind w:left="284" w:firstLine="283"/>
    </w:pPr>
    <w:rPr>
      <w:sz w:val="24"/>
    </w:rPr>
  </w:style>
  <w:style w:type="paragraph" w:styleId="Retraitcorpsdetexte3">
    <w:name w:val="Body Text Indent 3"/>
    <w:basedOn w:val="Normal"/>
    <w:rsid w:val="00965C8D"/>
    <w:pPr>
      <w:ind w:firstLine="709"/>
      <w:jc w:val="both"/>
    </w:pPr>
    <w:rPr>
      <w:sz w:val="24"/>
    </w:rPr>
  </w:style>
  <w:style w:type="paragraph" w:styleId="Lgende">
    <w:name w:val="caption"/>
    <w:basedOn w:val="Normal"/>
    <w:next w:val="Normal"/>
    <w:uiPriority w:val="35"/>
    <w:qFormat/>
    <w:rsid w:val="00965C8D"/>
    <w:pPr>
      <w:spacing w:before="120" w:after="120"/>
    </w:pPr>
    <w:rPr>
      <w:b/>
      <w:bCs/>
    </w:rPr>
  </w:style>
  <w:style w:type="table" w:styleId="Grilledutableau">
    <w:name w:val="Table Grid"/>
    <w:basedOn w:val="TableauNormal"/>
    <w:rsid w:val="0014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ttesdemouche">
    <w:name w:val="pattesdemouche"/>
    <w:basedOn w:val="Normal"/>
    <w:rsid w:val="00C54F5C"/>
    <w:pPr>
      <w:spacing w:before="100" w:beforeAutospacing="1" w:after="100" w:afterAutospacing="1"/>
    </w:pPr>
    <w:rPr>
      <w:sz w:val="24"/>
      <w:szCs w:val="24"/>
    </w:rPr>
  </w:style>
  <w:style w:type="character" w:styleId="Lienhypertexte">
    <w:name w:val="Hyperlink"/>
    <w:basedOn w:val="Policepardfaut"/>
    <w:uiPriority w:val="99"/>
    <w:rsid w:val="00C54F5C"/>
    <w:rPr>
      <w:color w:val="0000FF"/>
      <w:u w:val="single"/>
    </w:rPr>
  </w:style>
  <w:style w:type="paragraph" w:styleId="NormalWeb">
    <w:name w:val="Normal (Web)"/>
    <w:basedOn w:val="Normal"/>
    <w:rsid w:val="00E852F7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Default">
    <w:name w:val="Default"/>
    <w:rsid w:val="00F83FC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9">
    <w:name w:val="CM9"/>
    <w:basedOn w:val="Default"/>
    <w:next w:val="Default"/>
    <w:rsid w:val="00F83FC8"/>
    <w:pPr>
      <w:spacing w:after="288"/>
    </w:pPr>
    <w:rPr>
      <w:color w:val="auto"/>
    </w:rPr>
  </w:style>
  <w:style w:type="paragraph" w:customStyle="1" w:styleId="CM10">
    <w:name w:val="CM10"/>
    <w:basedOn w:val="Default"/>
    <w:next w:val="Default"/>
    <w:rsid w:val="00F83FC8"/>
    <w:pPr>
      <w:spacing w:after="183"/>
    </w:pPr>
    <w:rPr>
      <w:color w:val="auto"/>
    </w:rPr>
  </w:style>
  <w:style w:type="paragraph" w:customStyle="1" w:styleId="CM72">
    <w:name w:val="CM72"/>
    <w:basedOn w:val="Default"/>
    <w:next w:val="Default"/>
    <w:rsid w:val="001756D8"/>
    <w:rPr>
      <w:rFonts w:ascii="Helvetica" w:hAnsi="Helvetica" w:cs="Times New Roman"/>
      <w:color w:val="auto"/>
    </w:rPr>
  </w:style>
  <w:style w:type="character" w:styleId="lev">
    <w:name w:val="Strong"/>
    <w:basedOn w:val="Policepardfaut"/>
    <w:rsid w:val="00855752"/>
    <w:rPr>
      <w:b/>
      <w:bCs/>
    </w:rPr>
  </w:style>
  <w:style w:type="paragraph" w:styleId="Textedebulles">
    <w:name w:val="Balloon Text"/>
    <w:basedOn w:val="Normal"/>
    <w:link w:val="TextedebullesCar"/>
    <w:rsid w:val="00AE6CD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E6CD7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921E83"/>
  </w:style>
  <w:style w:type="paragraph" w:styleId="Paragraphedeliste">
    <w:name w:val="List Paragraph"/>
    <w:basedOn w:val="Normal"/>
    <w:link w:val="ParagraphedelisteCar"/>
    <w:uiPriority w:val="34"/>
    <w:qFormat/>
    <w:rsid w:val="00B815F3"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rsid w:val="00CD379B"/>
  </w:style>
  <w:style w:type="paragraph" w:customStyle="1" w:styleId="TexteTP">
    <w:name w:val="_Texte TP"/>
    <w:basedOn w:val="Normal"/>
    <w:link w:val="TexteTPCar"/>
    <w:rsid w:val="00A13FD7"/>
    <w:pPr>
      <w:tabs>
        <w:tab w:val="left" w:pos="990"/>
      </w:tabs>
      <w:ind w:right="-2"/>
    </w:pPr>
    <w:rPr>
      <w:bCs/>
    </w:rPr>
  </w:style>
  <w:style w:type="character" w:customStyle="1" w:styleId="TexteTPCar">
    <w:name w:val="_Texte TP Car"/>
    <w:basedOn w:val="Policepardfaut"/>
    <w:link w:val="TexteTP"/>
    <w:rsid w:val="00A13FD7"/>
    <w:rPr>
      <w:bCs/>
    </w:rPr>
  </w:style>
  <w:style w:type="paragraph" w:customStyle="1" w:styleId="question">
    <w:name w:val="question"/>
    <w:basedOn w:val="Normal"/>
    <w:link w:val="questionCar"/>
    <w:qFormat/>
    <w:rsid w:val="00671D07"/>
    <w:pPr>
      <w:numPr>
        <w:numId w:val="31"/>
      </w:numPr>
      <w:autoSpaceDE w:val="0"/>
      <w:autoSpaceDN w:val="0"/>
      <w:adjustRightInd w:val="0"/>
      <w:ind w:left="1134" w:hanging="1134"/>
    </w:pPr>
    <w:rPr>
      <w:rFonts w:cs="Arial"/>
      <w:color w:val="000000"/>
      <w:szCs w:val="22"/>
    </w:rPr>
  </w:style>
  <w:style w:type="character" w:customStyle="1" w:styleId="questionCar">
    <w:name w:val="question Car"/>
    <w:basedOn w:val="Policepardfaut"/>
    <w:link w:val="question"/>
    <w:rsid w:val="00671D07"/>
    <w:rPr>
      <w:rFonts w:asciiTheme="minorHAnsi" w:hAnsiTheme="minorHAnsi" w:cs="Arial"/>
      <w:color w:val="000000"/>
      <w:sz w:val="22"/>
      <w:szCs w:val="22"/>
    </w:rPr>
  </w:style>
  <w:style w:type="paragraph" w:customStyle="1" w:styleId="paragraphe">
    <w:name w:val="paragraphe"/>
    <w:basedOn w:val="Normal"/>
    <w:link w:val="paragrapheCar"/>
    <w:qFormat/>
    <w:rsid w:val="00260A3E"/>
    <w:pPr>
      <w:pBdr>
        <w:bottom w:val="single" w:sz="4" w:space="1" w:color="auto"/>
      </w:pBdr>
      <w:autoSpaceDE w:val="0"/>
      <w:autoSpaceDN w:val="0"/>
      <w:adjustRightInd w:val="0"/>
    </w:pPr>
    <w:rPr>
      <w:rFonts w:cs="ArialMT"/>
      <w:b/>
      <w:color w:val="000000"/>
      <w:szCs w:val="22"/>
    </w:rPr>
  </w:style>
  <w:style w:type="paragraph" w:styleId="Titre">
    <w:name w:val="Title"/>
    <w:basedOn w:val="Normal"/>
    <w:next w:val="Normal"/>
    <w:link w:val="TitreCar"/>
    <w:uiPriority w:val="10"/>
    <w:qFormat/>
    <w:rsid w:val="00C76F46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spacing w:val="5"/>
      <w:kern w:val="28"/>
      <w:sz w:val="28"/>
      <w:szCs w:val="52"/>
    </w:rPr>
  </w:style>
  <w:style w:type="character" w:customStyle="1" w:styleId="paragrapheCar">
    <w:name w:val="paragraphe Car"/>
    <w:basedOn w:val="Policepardfaut"/>
    <w:link w:val="paragraphe"/>
    <w:rsid w:val="00260A3E"/>
    <w:rPr>
      <w:rFonts w:asciiTheme="minorHAnsi" w:hAnsiTheme="minorHAnsi" w:cs="ArialMT"/>
      <w:b/>
      <w:color w:val="000000"/>
      <w:sz w:val="22"/>
      <w:szCs w:val="22"/>
    </w:rPr>
  </w:style>
  <w:style w:type="character" w:customStyle="1" w:styleId="TitreCar">
    <w:name w:val="Titre Car"/>
    <w:basedOn w:val="Policepardfaut"/>
    <w:link w:val="Titre"/>
    <w:uiPriority w:val="10"/>
    <w:rsid w:val="00C76F46"/>
    <w:rPr>
      <w:rFonts w:asciiTheme="minorHAnsi" w:eastAsiaTheme="majorEastAsia" w:hAnsiTheme="minorHAnsi" w:cstheme="majorBidi"/>
      <w:spacing w:val="5"/>
      <w:kern w:val="28"/>
      <w:sz w:val="28"/>
      <w:szCs w:val="52"/>
    </w:rPr>
  </w:style>
  <w:style w:type="paragraph" w:customStyle="1" w:styleId="annexe">
    <w:name w:val="annexe"/>
    <w:basedOn w:val="Titre"/>
    <w:link w:val="annexeCar"/>
    <w:qFormat/>
    <w:rsid w:val="00862729"/>
    <w:pPr>
      <w:numPr>
        <w:numId w:val="33"/>
      </w:numPr>
      <w:pBdr>
        <w:bottom w:val="single" w:sz="4" w:space="4" w:color="auto"/>
      </w:pBdr>
      <w:jc w:val="center"/>
    </w:pPr>
    <w:rPr>
      <w:b/>
    </w:rPr>
  </w:style>
  <w:style w:type="paragraph" w:customStyle="1" w:styleId="docressource">
    <w:name w:val="doc ressource"/>
    <w:basedOn w:val="annexe"/>
    <w:link w:val="docressourceCar"/>
    <w:qFormat/>
    <w:rsid w:val="00036537"/>
    <w:pPr>
      <w:numPr>
        <w:numId w:val="35"/>
      </w:numPr>
      <w:ind w:hanging="720"/>
    </w:pPr>
    <w:rPr>
      <w:spacing w:val="0"/>
      <w:kern w:val="0"/>
    </w:rPr>
  </w:style>
  <w:style w:type="character" w:customStyle="1" w:styleId="annexeCar">
    <w:name w:val="annexe Car"/>
    <w:basedOn w:val="TitreCar"/>
    <w:link w:val="annexe"/>
    <w:rsid w:val="00862729"/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character" w:customStyle="1" w:styleId="docressourceCar">
    <w:name w:val="doc ressource Car"/>
    <w:basedOn w:val="annexeCar"/>
    <w:link w:val="docressource"/>
    <w:rsid w:val="00036537"/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paragraph" w:customStyle="1" w:styleId="Titre41">
    <w:name w:val="Titre 41"/>
    <w:basedOn w:val="Normal"/>
    <w:uiPriority w:val="1"/>
    <w:rsid w:val="007D4FA9"/>
    <w:pPr>
      <w:widowControl w:val="0"/>
      <w:autoSpaceDE w:val="0"/>
      <w:autoSpaceDN w:val="0"/>
      <w:adjustRightInd w:val="0"/>
      <w:outlineLvl w:val="3"/>
    </w:pPr>
    <w:rPr>
      <w:rFonts w:ascii="Arial" w:eastAsiaTheme="minorEastAsia" w:hAnsi="Arial" w:cs="Arial"/>
      <w:b/>
      <w:bCs/>
      <w:sz w:val="28"/>
      <w:szCs w:val="28"/>
    </w:rPr>
  </w:style>
  <w:style w:type="paragraph" w:customStyle="1" w:styleId="Titre51">
    <w:name w:val="Titre 51"/>
    <w:basedOn w:val="Normal"/>
    <w:uiPriority w:val="1"/>
    <w:rsid w:val="007D4FA9"/>
    <w:pPr>
      <w:widowControl w:val="0"/>
      <w:autoSpaceDE w:val="0"/>
      <w:autoSpaceDN w:val="0"/>
      <w:adjustRightInd w:val="0"/>
      <w:outlineLvl w:val="4"/>
    </w:pPr>
    <w:rPr>
      <w:rFonts w:ascii="Arial" w:eastAsiaTheme="minorEastAsia" w:hAnsi="Arial" w:cs="Arial"/>
      <w:sz w:val="28"/>
      <w:szCs w:val="28"/>
    </w:rPr>
  </w:style>
  <w:style w:type="paragraph" w:customStyle="1" w:styleId="Titre61">
    <w:name w:val="Titre 61"/>
    <w:basedOn w:val="Normal"/>
    <w:uiPriority w:val="1"/>
    <w:rsid w:val="007D4FA9"/>
    <w:pPr>
      <w:widowControl w:val="0"/>
      <w:autoSpaceDE w:val="0"/>
      <w:autoSpaceDN w:val="0"/>
      <w:adjustRightInd w:val="0"/>
      <w:ind w:left="517" w:hanging="400"/>
      <w:outlineLvl w:val="5"/>
    </w:pPr>
    <w:rPr>
      <w:rFonts w:ascii="Arial" w:eastAsiaTheme="minorEastAsia" w:hAnsi="Arial" w:cs="Arial"/>
      <w:b/>
      <w:bCs/>
      <w:sz w:val="24"/>
      <w:szCs w:val="24"/>
    </w:rPr>
  </w:style>
  <w:style w:type="paragraph" w:customStyle="1" w:styleId="Titre81">
    <w:name w:val="Titre 81"/>
    <w:basedOn w:val="Normal"/>
    <w:uiPriority w:val="1"/>
    <w:rsid w:val="007D4FA9"/>
    <w:pPr>
      <w:widowControl w:val="0"/>
      <w:autoSpaceDE w:val="0"/>
      <w:autoSpaceDN w:val="0"/>
      <w:adjustRightInd w:val="0"/>
      <w:ind w:left="117"/>
      <w:outlineLvl w:val="7"/>
    </w:pPr>
    <w:rPr>
      <w:rFonts w:ascii="Arial" w:eastAsiaTheme="minorEastAsia" w:hAnsi="Arial" w:cs="Arial"/>
      <w:b/>
      <w:bCs/>
      <w:i/>
      <w:iCs/>
      <w:szCs w:val="22"/>
    </w:rPr>
  </w:style>
  <w:style w:type="paragraph" w:customStyle="1" w:styleId="TableParagraph">
    <w:name w:val="Table Paragraph"/>
    <w:basedOn w:val="Normal"/>
    <w:uiPriority w:val="1"/>
    <w:qFormat/>
    <w:rsid w:val="007D4FA9"/>
    <w:pPr>
      <w:widowControl w:val="0"/>
      <w:autoSpaceDE w:val="0"/>
      <w:autoSpaceDN w:val="0"/>
      <w:adjustRightInd w:val="0"/>
    </w:pPr>
    <w:rPr>
      <w:rFonts w:ascii="Times New Roman" w:eastAsiaTheme="minorEastAsia" w:hAnsi="Times New Roman"/>
      <w:sz w:val="24"/>
      <w:szCs w:val="24"/>
    </w:rPr>
  </w:style>
  <w:style w:type="paragraph" w:customStyle="1" w:styleId="Titre31">
    <w:name w:val="Titre 31"/>
    <w:basedOn w:val="Normal"/>
    <w:uiPriority w:val="1"/>
    <w:rsid w:val="00EA72C6"/>
    <w:pPr>
      <w:widowControl w:val="0"/>
      <w:ind w:left="113"/>
      <w:outlineLvl w:val="3"/>
    </w:pPr>
    <w:rPr>
      <w:rFonts w:ascii="Arial" w:eastAsia="Arial" w:hAnsi="Arial" w:cstheme="minorBidi"/>
      <w:b/>
      <w:bCs/>
      <w:sz w:val="24"/>
      <w:szCs w:val="24"/>
      <w:lang w:val="en-US" w:eastAsia="en-US"/>
    </w:rPr>
  </w:style>
  <w:style w:type="paragraph" w:customStyle="1" w:styleId="Titre32">
    <w:name w:val="Titre 32"/>
    <w:basedOn w:val="Normal"/>
    <w:uiPriority w:val="1"/>
    <w:rsid w:val="00C259E5"/>
    <w:pPr>
      <w:widowControl w:val="0"/>
      <w:autoSpaceDE w:val="0"/>
      <w:autoSpaceDN w:val="0"/>
      <w:adjustRightInd w:val="0"/>
      <w:outlineLvl w:val="2"/>
    </w:pPr>
    <w:rPr>
      <w:rFonts w:ascii="Arial" w:eastAsiaTheme="minorEastAsia" w:hAnsi="Arial" w:cs="Arial"/>
      <w:sz w:val="31"/>
      <w:szCs w:val="31"/>
    </w:rPr>
  </w:style>
  <w:style w:type="character" w:customStyle="1" w:styleId="CorpsdetexteCar">
    <w:name w:val="Corps de texte Car"/>
    <w:basedOn w:val="Policepardfaut"/>
    <w:link w:val="Corpsdetexte"/>
    <w:uiPriority w:val="1"/>
    <w:rsid w:val="007E4286"/>
    <w:rPr>
      <w:rFonts w:asciiTheme="minorHAnsi" w:hAnsiTheme="minorHAnsi"/>
      <w:sz w:val="24"/>
    </w:rPr>
  </w:style>
  <w:style w:type="paragraph" w:customStyle="1" w:styleId="-ss-activits">
    <w:name w:val="- ss-activités"/>
    <w:basedOn w:val="Paragraphedeliste"/>
    <w:link w:val="-ss-activitsCar"/>
    <w:qFormat/>
    <w:rsid w:val="00F435F5"/>
    <w:pPr>
      <w:numPr>
        <w:numId w:val="43"/>
      </w:numPr>
      <w:ind w:left="284" w:hanging="284"/>
    </w:pPr>
  </w:style>
  <w:style w:type="paragraph" w:customStyle="1" w:styleId="TexteQuestions">
    <w:name w:val="TexteQuestions"/>
    <w:basedOn w:val="Corpsdetexte"/>
    <w:rsid w:val="0070282F"/>
    <w:pPr>
      <w:widowControl w:val="0"/>
      <w:numPr>
        <w:numId w:val="44"/>
      </w:numPr>
      <w:spacing w:before="60"/>
    </w:pPr>
    <w:rPr>
      <w:rFonts w:ascii="Times New Roman" w:hAnsi="Times New Roman"/>
      <w:sz w:val="20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0B046C"/>
    <w:rPr>
      <w:rFonts w:asciiTheme="minorHAnsi" w:hAnsiTheme="minorHAnsi"/>
      <w:sz w:val="22"/>
    </w:rPr>
  </w:style>
  <w:style w:type="character" w:customStyle="1" w:styleId="-ss-activitsCar">
    <w:name w:val="- ss-activités Car"/>
    <w:basedOn w:val="ParagraphedelisteCar"/>
    <w:link w:val="-ss-activits"/>
    <w:rsid w:val="00F435F5"/>
    <w:rPr>
      <w:rFonts w:asciiTheme="minorHAnsi" w:hAnsiTheme="minorHAnsi"/>
      <w:sz w:val="22"/>
    </w:rPr>
  </w:style>
  <w:style w:type="paragraph" w:customStyle="1" w:styleId="T1">
    <w:name w:val="T_1"/>
    <w:basedOn w:val="Normal"/>
    <w:link w:val="T1Car"/>
    <w:qFormat/>
    <w:rsid w:val="0017787E"/>
    <w:pPr>
      <w:pBdr>
        <w:bottom w:val="single" w:sz="4" w:space="1" w:color="auto"/>
      </w:pBdr>
      <w:ind w:left="284" w:hanging="284"/>
    </w:pPr>
    <w:rPr>
      <w:rFonts w:eastAsia="TTE2B02328t00" w:cs="Arial"/>
      <w:b/>
      <w:color w:val="000000"/>
      <w:sz w:val="32"/>
      <w:szCs w:val="18"/>
    </w:rPr>
  </w:style>
  <w:style w:type="character" w:customStyle="1" w:styleId="T1Car">
    <w:name w:val="T_1 Car"/>
    <w:basedOn w:val="Policepardfaut"/>
    <w:link w:val="T1"/>
    <w:rsid w:val="0017787E"/>
    <w:rPr>
      <w:rFonts w:asciiTheme="minorHAnsi" w:eastAsia="TTE2B02328t00" w:hAnsiTheme="minorHAnsi" w:cs="Arial"/>
      <w:b/>
      <w:color w:val="000000"/>
      <w:sz w:val="32"/>
      <w:szCs w:val="18"/>
    </w:rPr>
  </w:style>
  <w:style w:type="paragraph" w:customStyle="1" w:styleId="DocRp">
    <w:name w:val="Doc Rép."/>
    <w:basedOn w:val="docressource"/>
    <w:link w:val="DocRpCar"/>
    <w:qFormat/>
    <w:rsid w:val="00E05D87"/>
    <w:pPr>
      <w:numPr>
        <w:numId w:val="47"/>
      </w:numPr>
      <w:spacing w:after="0"/>
      <w:ind w:left="714" w:hanging="357"/>
    </w:pPr>
  </w:style>
  <w:style w:type="character" w:customStyle="1" w:styleId="DocRpCar">
    <w:name w:val="Doc Rép. Car"/>
    <w:basedOn w:val="docressourceCar"/>
    <w:link w:val="DocRp"/>
    <w:rsid w:val="00E05D87"/>
    <w:rPr>
      <w:rFonts w:asciiTheme="minorHAnsi" w:eastAsiaTheme="majorEastAsia" w:hAnsiTheme="minorHAnsi" w:cstheme="majorBidi"/>
      <w:b/>
      <w:spacing w:val="5"/>
      <w:kern w:val="28"/>
      <w:sz w:val="28"/>
      <w:szCs w:val="52"/>
    </w:rPr>
  </w:style>
  <w:style w:type="character" w:styleId="Marquedecommentaire">
    <w:name w:val="annotation reference"/>
    <w:basedOn w:val="Policepardfaut"/>
    <w:rsid w:val="00E4428C"/>
    <w:rPr>
      <w:sz w:val="16"/>
      <w:szCs w:val="16"/>
    </w:rPr>
  </w:style>
  <w:style w:type="paragraph" w:styleId="Commentaire">
    <w:name w:val="annotation text"/>
    <w:basedOn w:val="Normal"/>
    <w:link w:val="CommentaireCar"/>
    <w:rsid w:val="00E4428C"/>
    <w:rPr>
      <w:sz w:val="20"/>
    </w:rPr>
  </w:style>
  <w:style w:type="character" w:customStyle="1" w:styleId="CommentaireCar">
    <w:name w:val="Commentaire Car"/>
    <w:basedOn w:val="Policepardfaut"/>
    <w:link w:val="Commentaire"/>
    <w:rsid w:val="00E4428C"/>
    <w:rPr>
      <w:rFonts w:asciiTheme="minorHAnsi" w:hAnsiTheme="minorHAnsi"/>
    </w:rPr>
  </w:style>
  <w:style w:type="paragraph" w:styleId="Objetducommentaire">
    <w:name w:val="annotation subject"/>
    <w:basedOn w:val="Commentaire"/>
    <w:next w:val="Commentaire"/>
    <w:link w:val="ObjetducommentaireCar"/>
    <w:rsid w:val="00E4428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E4428C"/>
    <w:rPr>
      <w:rFonts w:asciiTheme="minorHAnsi" w:hAnsiTheme="minorHAnsi"/>
      <w:b/>
      <w:bCs/>
    </w:rPr>
  </w:style>
  <w:style w:type="numbering" w:customStyle="1" w:styleId="Style1">
    <w:name w:val="Style1"/>
    <w:uiPriority w:val="99"/>
    <w:rsid w:val="001E4069"/>
    <w:pPr>
      <w:numPr>
        <w:numId w:val="52"/>
      </w:numPr>
    </w:pPr>
  </w:style>
  <w:style w:type="paragraph" w:customStyle="1" w:styleId="Figure">
    <w:name w:val="Figure"/>
    <w:basedOn w:val="Normal"/>
    <w:next w:val="Lgende"/>
    <w:qFormat/>
    <w:rsid w:val="001E4069"/>
    <w:pPr>
      <w:keepNext/>
      <w:keepLines/>
      <w:spacing w:line="240" w:lineRule="atLeast"/>
      <w:jc w:val="center"/>
    </w:pPr>
    <w:rPr>
      <w:rFonts w:ascii="Arial" w:eastAsia="Calibri" w:hAnsi="Arial"/>
      <w:noProof/>
      <w:sz w:val="18"/>
      <w:szCs w:val="24"/>
    </w:rPr>
  </w:style>
  <w:style w:type="paragraph" w:customStyle="1" w:styleId="points">
    <w:name w:val="points"/>
    <w:basedOn w:val="Normal"/>
    <w:link w:val="pointsCar"/>
    <w:qFormat/>
    <w:rsid w:val="001E4069"/>
    <w:pPr>
      <w:numPr>
        <w:numId w:val="53"/>
      </w:numPr>
      <w:spacing w:line="240" w:lineRule="atLeast"/>
      <w:ind w:left="357" w:hanging="357"/>
      <w:jc w:val="both"/>
    </w:pPr>
    <w:rPr>
      <w:rFonts w:ascii="Calibri" w:eastAsia="Calibri" w:hAnsi="Calibri"/>
      <w:szCs w:val="24"/>
    </w:rPr>
  </w:style>
  <w:style w:type="paragraph" w:customStyle="1" w:styleId="points2">
    <w:name w:val="points 2"/>
    <w:basedOn w:val="points"/>
    <w:qFormat/>
    <w:rsid w:val="001E4069"/>
    <w:pPr>
      <w:numPr>
        <w:ilvl w:val="1"/>
      </w:numPr>
      <w:tabs>
        <w:tab w:val="num" w:pos="360"/>
      </w:tabs>
      <w:ind w:left="641" w:hanging="357"/>
    </w:pPr>
  </w:style>
  <w:style w:type="character" w:customStyle="1" w:styleId="pointsCar">
    <w:name w:val="points Car"/>
    <w:link w:val="points"/>
    <w:rsid w:val="001E4069"/>
    <w:rPr>
      <w:rFonts w:ascii="Calibri" w:eastAsia="Calibri" w:hAnsi="Calibri"/>
      <w:sz w:val="22"/>
      <w:szCs w:val="24"/>
    </w:rPr>
  </w:style>
  <w:style w:type="paragraph" w:customStyle="1" w:styleId="Style2">
    <w:name w:val="Style2"/>
    <w:basedOn w:val="Titre2"/>
    <w:link w:val="Style2Car"/>
    <w:qFormat/>
    <w:rsid w:val="00B63514"/>
    <w:pPr>
      <w:pBdr>
        <w:bottom w:val="single" w:sz="4" w:space="1" w:color="auto"/>
      </w:pBdr>
    </w:pPr>
  </w:style>
  <w:style w:type="character" w:customStyle="1" w:styleId="Titre2Car">
    <w:name w:val="Titre 2 Car"/>
    <w:basedOn w:val="Policepardfaut"/>
    <w:link w:val="Titre2"/>
    <w:uiPriority w:val="1"/>
    <w:rsid w:val="001E4069"/>
    <w:rPr>
      <w:rFonts w:asciiTheme="minorHAnsi" w:hAnsiTheme="minorHAnsi"/>
      <w:b/>
      <w:sz w:val="24"/>
      <w:lang w:val="fr-BE"/>
    </w:rPr>
  </w:style>
  <w:style w:type="character" w:customStyle="1" w:styleId="Style2Car">
    <w:name w:val="Style2 Car"/>
    <w:basedOn w:val="Titre2Car"/>
    <w:link w:val="Style2"/>
    <w:rsid w:val="00B63514"/>
    <w:rPr>
      <w:rFonts w:asciiTheme="minorHAnsi" w:hAnsiTheme="minorHAnsi"/>
      <w:b/>
      <w:sz w:val="24"/>
      <w:lang w:val="fr-BE"/>
    </w:rPr>
  </w:style>
  <w:style w:type="paragraph" w:styleId="Sansinterligne">
    <w:name w:val="No Spacing"/>
    <w:basedOn w:val="Normal"/>
    <w:link w:val="SansinterligneCar"/>
    <w:uiPriority w:val="1"/>
    <w:qFormat/>
    <w:rsid w:val="001C06DC"/>
    <w:pPr>
      <w:spacing w:after="120"/>
      <w:ind w:left="360"/>
      <w:jc w:val="both"/>
    </w:pPr>
    <w:rPr>
      <w:rFonts w:asciiTheme="majorHAnsi" w:eastAsiaTheme="majorEastAsia" w:hAnsiTheme="majorHAnsi" w:cstheme="majorBidi"/>
      <w:i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06DC"/>
    <w:rPr>
      <w:rFonts w:asciiTheme="majorHAnsi" w:eastAsiaTheme="majorEastAsia" w:hAnsiTheme="majorHAnsi" w:cstheme="majorBidi"/>
      <w:i/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uiPriority w:val="1"/>
    <w:rsid w:val="00FA58C1"/>
    <w:rPr>
      <w:rFonts w:asciiTheme="minorHAnsi" w:hAnsiTheme="minorHAnsi"/>
      <w:b/>
      <w:sz w:val="28"/>
      <w:shd w:val="clear" w:color="auto" w:fill="D9D9D9"/>
      <w:lang w:val="fr-BE"/>
    </w:rPr>
  </w:style>
  <w:style w:type="character" w:styleId="Lienhypertextesuivivisit">
    <w:name w:val="FollowedHyperlink"/>
    <w:basedOn w:val="Policepardfaut"/>
    <w:semiHidden/>
    <w:unhideWhenUsed/>
    <w:rsid w:val="00BB74B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93A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3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1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jitellopy.readthedocs.io/en/latest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statista.com/forecasts/1399063/drone-market-revenue-worldwide%20%5b1" TargetMode="External"/><Relationship Id="rId12" Type="http://schemas.openxmlformats.org/officeDocument/2006/relationships/hyperlink" Target="https://www.macewan.ca/c/documents/release_mind_control_drone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l.acm.org/doi/pdf/10.1145/3319502.337482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iki.dfrobot.com/SKU_SEN0419_Fermion_BMM150_Triple_Axis_Magnetometer_Sensor_Breakou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sch-sensortec.com/media/boschsensortec/downloads/datasheets/bst-bmm150-ds00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969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PTET 2015</vt:lpstr>
    </vt:vector>
  </TitlesOfParts>
  <Company/>
  <LinksUpToDate>false</LinksUpToDate>
  <CharactersWithSpaces>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PTET 2015</dc:title>
  <dc:subject/>
  <dc:creator>Céline BELLIER</dc:creator>
  <cp:keywords/>
  <dc:description/>
  <cp:lastModifiedBy>lubin antheaume</cp:lastModifiedBy>
  <cp:revision>3</cp:revision>
  <cp:lastPrinted>2019-11-23T11:03:00Z</cp:lastPrinted>
  <dcterms:created xsi:type="dcterms:W3CDTF">2024-01-31T19:00:00Z</dcterms:created>
  <dcterms:modified xsi:type="dcterms:W3CDTF">2024-01-31T21:23:00Z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